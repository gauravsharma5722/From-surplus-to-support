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255C" w14:textId="4C9994B5" w:rsidR="000F61EB" w:rsidRPr="007F4109" w:rsidRDefault="000F61EB" w:rsidP="00501770">
      <w:pPr>
        <w:pStyle w:val="NoSpacing"/>
        <w:rPr>
          <w:b/>
          <w:bCs/>
          <w:sz w:val="32"/>
          <w:szCs w:val="32"/>
          <w:u w:val="single"/>
        </w:rPr>
      </w:pPr>
      <w:r w:rsidRPr="007F4109">
        <w:rPr>
          <w:b/>
          <w:bCs/>
          <w:sz w:val="32"/>
          <w:szCs w:val="32"/>
          <w:u w:val="single"/>
        </w:rPr>
        <w:t>1.</w:t>
      </w:r>
      <w:r w:rsidR="00501770" w:rsidRPr="007F4109">
        <w:rPr>
          <w:b/>
          <w:bCs/>
          <w:sz w:val="32"/>
          <w:szCs w:val="32"/>
          <w:u w:val="single"/>
        </w:rPr>
        <w:t>UTTAR PRADESH</w:t>
      </w:r>
    </w:p>
    <w:p w14:paraId="0E16F282" w14:textId="77777777" w:rsidR="000F61EB" w:rsidRDefault="000F61EB" w:rsidP="00501770">
      <w:pPr>
        <w:pStyle w:val="NoSpacing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A859526" w14:textId="3721633D" w:rsidR="007F4109" w:rsidRDefault="006A53A4" w:rsidP="00501770">
      <w:pPr>
        <w:pStyle w:val="NoSpacing"/>
        <w:rPr>
          <w:rFonts w:ascii="Roboto" w:hAnsi="Roboto"/>
          <w:b/>
          <w:bCs/>
          <w:color w:val="000000"/>
          <w:u w:val="single"/>
          <w:shd w:val="clear" w:color="auto" w:fill="F4F5FF"/>
        </w:rPr>
      </w:pPr>
      <w:r w:rsidRPr="00EF2A3E">
        <w:rPr>
          <w:rFonts w:ascii="Roboto" w:hAnsi="Roboto"/>
          <w:b/>
          <w:bCs/>
          <w:color w:val="000000"/>
          <w:u w:val="single"/>
          <w:shd w:val="clear" w:color="auto" w:fill="F4F5FF"/>
        </w:rPr>
        <w:t>*</w:t>
      </w:r>
      <w:r w:rsidR="000F61EB" w:rsidRPr="00EF2A3E">
        <w:rPr>
          <w:rFonts w:ascii="Roboto" w:hAnsi="Roboto"/>
          <w:b/>
          <w:bCs/>
          <w:color w:val="000000"/>
          <w:u w:val="single"/>
          <w:shd w:val="clear" w:color="auto" w:fill="F4F5FF"/>
        </w:rPr>
        <w:t>A</w:t>
      </w:r>
      <w:r w:rsidR="007F4109" w:rsidRPr="00EF2A3E">
        <w:rPr>
          <w:rFonts w:ascii="Roboto" w:hAnsi="Roboto"/>
          <w:b/>
          <w:bCs/>
          <w:color w:val="000000"/>
          <w:u w:val="single"/>
          <w:shd w:val="clear" w:color="auto" w:fill="F4F5FF"/>
        </w:rPr>
        <w:t>GRA</w:t>
      </w:r>
    </w:p>
    <w:p w14:paraId="5C615CD7" w14:textId="77777777" w:rsidR="00EF2A3E" w:rsidRPr="00EF2A3E" w:rsidRDefault="00EF2A3E" w:rsidP="00501770">
      <w:pPr>
        <w:pStyle w:val="NoSpacing"/>
        <w:rPr>
          <w:rFonts w:ascii="Roboto" w:hAnsi="Roboto"/>
          <w:b/>
          <w:bCs/>
          <w:color w:val="000000"/>
          <w:u w:val="single"/>
          <w:shd w:val="clear" w:color="auto" w:fill="F4F5FF"/>
        </w:rPr>
      </w:pPr>
    </w:p>
    <w:p w14:paraId="3881F703" w14:textId="3439FCD3" w:rsidR="007F4109" w:rsidRDefault="00000000" w:rsidP="00501770">
      <w:pPr>
        <w:pStyle w:val="NoSpacing"/>
      </w:pPr>
      <w:hyperlink r:id="rId10" w:history="1">
        <w:r w:rsidR="007F4109" w:rsidRPr="007F410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SHAIKSHIK SAMRADDHI SANSTHA</w:t>
        </w:r>
      </w:hyperlink>
    </w:p>
    <w:p w14:paraId="334F188A" w14:textId="56FF16B7" w:rsidR="007F4109" w:rsidRDefault="007F4109" w:rsidP="00501770">
      <w:pPr>
        <w:pStyle w:val="NoSpacing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6 Roshan Vihar Devri Road</w:t>
      </w:r>
    </w:p>
    <w:p w14:paraId="17AC91C3" w14:textId="77777777" w:rsidR="00134CB4" w:rsidRDefault="00134CB4" w:rsidP="00501770">
      <w:pPr>
        <w:pStyle w:val="NoSpacing"/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702A015B" w14:textId="77777777" w:rsidR="00EF2A3E" w:rsidRDefault="00000000" w:rsidP="005803E7">
      <w:pPr>
        <w:spacing w:after="300"/>
        <w:rPr>
          <w:rFonts w:ascii="Roboto" w:eastAsia="Times New Roman" w:hAnsi="Roboto" w:cs="Times New Roman"/>
          <w:color w:val="337AB7"/>
          <w:sz w:val="21"/>
          <w:szCs w:val="21"/>
          <w:u w:val="single"/>
          <w:lang w:val="en-IN" w:eastAsia="en-IN"/>
        </w:rPr>
      </w:pPr>
      <w:hyperlink r:id="rId11" w:history="1"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4FUTURE SHINE FOUNDATION</w:t>
        </w:r>
      </w:hyperlink>
    </w:p>
    <w:p w14:paraId="60B55546" w14:textId="174C962D" w:rsidR="00134CB4" w:rsidRPr="00EF2A3E" w:rsidRDefault="00134CB4" w:rsidP="005803E7">
      <w:pPr>
        <w:spacing w:after="300"/>
        <w:rPr>
          <w:rFonts w:ascii="Roboto" w:eastAsia="Times New Roman" w:hAnsi="Roboto" w:cs="Times New Roman"/>
          <w:color w:val="337AB7"/>
          <w:sz w:val="21"/>
          <w:szCs w:val="21"/>
          <w:u w:val="single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E-202 APARNA PREM SECOND FLOOR SHASTRIPURAM AGRA UTTAR PRADESH INDIA 282007</w:t>
      </w:r>
    </w:p>
    <w:p w14:paraId="5D06122B" w14:textId="4CF3DB4E" w:rsidR="00EF2A3E" w:rsidRDefault="00000000" w:rsidP="005803E7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2" w:history="1">
        <w:r w:rsidR="005803E7" w:rsidRPr="005803E7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ZOE GIRLS HOME AND NAYA LIFE COMMUNITY SOCIETY</w:t>
        </w:r>
      </w:hyperlink>
    </w:p>
    <w:p w14:paraId="6B7C50D4" w14:textId="369A6AF5" w:rsidR="005803E7" w:rsidRPr="005803E7" w:rsidRDefault="005803E7" w:rsidP="005803E7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45, HIGH WAY CITY COLONY, NEAR VAYU VIHAR 100 FEET ROAD AGRA</w:t>
      </w:r>
    </w:p>
    <w:p w14:paraId="2A1C0D04" w14:textId="289AB7A0" w:rsidR="007F4109" w:rsidRDefault="007F4109" w:rsidP="006D37DC">
      <w:pPr>
        <w:rPr>
          <w:rFonts w:ascii="Roboto" w:eastAsia="Times New Roman" w:hAnsi="Roboto" w:cs="Times New Roman"/>
          <w:b/>
          <w:bCs/>
          <w:u w:val="single"/>
          <w:lang w:val="en-IN" w:eastAsia="en-IN"/>
        </w:rPr>
      </w:pPr>
      <w:r w:rsidRPr="00EF2A3E">
        <w:rPr>
          <w:rFonts w:ascii="Roboto" w:eastAsia="Times New Roman" w:hAnsi="Roboto" w:cs="Times New Roman"/>
          <w:b/>
          <w:bCs/>
          <w:u w:val="single"/>
          <w:lang w:val="en-IN" w:eastAsia="en-IN"/>
        </w:rPr>
        <w:t>*AYODHYA</w:t>
      </w:r>
    </w:p>
    <w:p w14:paraId="03F7CE0D" w14:textId="77777777" w:rsidR="00EF2A3E" w:rsidRPr="00EF2A3E" w:rsidRDefault="00EF2A3E" w:rsidP="006D37DC">
      <w:pPr>
        <w:rPr>
          <w:rFonts w:ascii="Roboto" w:eastAsia="Times New Roman" w:hAnsi="Roboto" w:cs="Times New Roman"/>
          <w:b/>
          <w:bCs/>
          <w:u w:val="single"/>
          <w:lang w:val="en-IN" w:eastAsia="en-IN"/>
        </w:rPr>
      </w:pPr>
    </w:p>
    <w:p w14:paraId="1D0A033E" w14:textId="77777777" w:rsidR="00EF2A3E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3" w:history="1"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RURAL DEVELOPMENT AND PROSPERITY INITIATIVE SOCIETY</w:t>
        </w:r>
      </w:hyperlink>
    </w:p>
    <w:p w14:paraId="604FAEA0" w14:textId="65C6F74C" w:rsidR="007F4109" w:rsidRPr="00EF2A3E" w:rsidRDefault="007F4109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VILL POST GOKULA, TEHSIL MILKIPUR, DISTRICT AYODHYA UP</w:t>
      </w:r>
    </w:p>
    <w:p w14:paraId="3DD86E6B" w14:textId="6DB6AE07" w:rsidR="006D37DC" w:rsidRDefault="007F4109" w:rsidP="002D78AE">
      <w:pPr>
        <w:rPr>
          <w:rFonts w:ascii="Roboto" w:hAnsi="Roboto"/>
          <w:b/>
          <w:bCs/>
          <w:color w:val="111111"/>
          <w:u w:val="single"/>
          <w:shd w:val="clear" w:color="auto" w:fill="FFFFFF"/>
        </w:rPr>
      </w:pPr>
      <w:r w:rsidRPr="00EF2A3E">
        <w:rPr>
          <w:rFonts w:ascii="Roboto" w:hAnsi="Roboto"/>
          <w:b/>
          <w:bCs/>
          <w:color w:val="111111"/>
          <w:u w:val="single"/>
          <w:shd w:val="clear" w:color="auto" w:fill="FFFFFF"/>
        </w:rPr>
        <w:t>*LUCKNOW</w:t>
      </w:r>
    </w:p>
    <w:p w14:paraId="45612F3E" w14:textId="77777777" w:rsidR="00EF2A3E" w:rsidRPr="00EF2A3E" w:rsidRDefault="00EF2A3E" w:rsidP="002D78AE">
      <w:pPr>
        <w:rPr>
          <w:rFonts w:ascii="Roboto" w:hAnsi="Roboto"/>
          <w:b/>
          <w:bCs/>
          <w:color w:val="111111"/>
          <w:u w:val="single"/>
          <w:shd w:val="clear" w:color="auto" w:fill="FFFFFF"/>
        </w:rPr>
      </w:pPr>
    </w:p>
    <w:p w14:paraId="4A1DCFEA" w14:textId="74BE1A40" w:rsidR="00EF2A3E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4" w:history="1"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(</w:t>
        </w:r>
        <w:proofErr w:type="gramStart"/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SUTRA )SOCIAL</w:t>
        </w:r>
        <w:proofErr w:type="gramEnd"/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UPLIFTMENT THROUGH RESEARCH &amp; ACTION</w:t>
        </w:r>
      </w:hyperlink>
    </w:p>
    <w:p w14:paraId="7A083A72" w14:textId="005B5022" w:rsidR="007F4109" w:rsidRPr="00EF2A3E" w:rsidRDefault="007F4109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HARIHAR PUR HOUSE,1-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A,HARI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NAGAR KASAILA,NARAYAN NAGAR,RAVINDRA PALLI,FAIZABAD ROAD,LUCKNOW</w:t>
      </w:r>
    </w:p>
    <w:p w14:paraId="5DD48EA4" w14:textId="77777777" w:rsidR="00EF2A3E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5" w:history="1"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A </w:t>
        </w:r>
        <w:proofErr w:type="spellStart"/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</w:t>
        </w:r>
        <w:proofErr w:type="spellEnd"/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GRAM UDYOG EDUCATIONAL AND SOCIAL WELFARE SOCIETY</w:t>
        </w:r>
      </w:hyperlink>
    </w:p>
    <w:p w14:paraId="0B7144C5" w14:textId="04CD94DD" w:rsidR="00134CB4" w:rsidRPr="00EF2A3E" w:rsidRDefault="00134CB4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190, Ram Nagar, LDA Colony,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Aishbagh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Lucknow, Uttar Pradesh- 226004</w:t>
      </w:r>
    </w:p>
    <w:p w14:paraId="0D24EDFD" w14:textId="31FE3DD2" w:rsidR="005803E7" w:rsidRPr="005803E7" w:rsidRDefault="00000000" w:rsidP="005803E7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6" w:history="1">
        <w:r w:rsidR="005803E7" w:rsidRPr="005803E7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ZOHA WELFARE SANSTHAN</w:t>
        </w:r>
      </w:hyperlink>
    </w:p>
    <w:p w14:paraId="7793B6C1" w14:textId="2D695ACC" w:rsidR="005803E7" w:rsidRDefault="005803E7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426/354, Vazir Bagh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Saadathganj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 Lucknow (U.P.) 226018</w:t>
      </w:r>
    </w:p>
    <w:p w14:paraId="1BBCC6E1" w14:textId="77777777" w:rsidR="00EF2A3E" w:rsidRDefault="00EF2A3E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E16E634" w14:textId="77777777" w:rsidR="00EF2A3E" w:rsidRDefault="00EF2A3E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23D76F0C" w14:textId="77777777" w:rsidR="00EF2A3E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7" w:history="1">
        <w:proofErr w:type="spellStart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Zindagi</w:t>
        </w:r>
        <w:proofErr w:type="spellEnd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</w:t>
        </w:r>
        <w:proofErr w:type="spellStart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Tujhe</w:t>
        </w:r>
        <w:proofErr w:type="spellEnd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Salaam Foundation</w:t>
        </w:r>
      </w:hyperlink>
    </w:p>
    <w:p w14:paraId="7BEED46F" w14:textId="3310BAB5" w:rsidR="00E41BDF" w:rsidRPr="00EF2A3E" w:rsidRDefault="00E41BDF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20/143, Near Ujala Apartments, Indira Nagar, Lucknow, Lucknow, Uttar Pradesh, India, 226016</w:t>
      </w:r>
    </w:p>
    <w:p w14:paraId="2800D92E" w14:textId="0DA05925" w:rsidR="007F4109" w:rsidRPr="00EF2A3E" w:rsidRDefault="00134CB4" w:rsidP="002D78AE">
      <w:pPr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  <w:r w:rsidRPr="00EF2A3E"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  <w:t>*VARANASI</w:t>
      </w:r>
    </w:p>
    <w:p w14:paraId="335BB4A4" w14:textId="77777777" w:rsidR="00134CB4" w:rsidRPr="00134CB4" w:rsidRDefault="00000000" w:rsidP="00134CB4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8" w:history="1"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VISHWAGYAN VATIKA GURUKUL FOUNDATION</w:t>
        </w:r>
      </w:hyperlink>
    </w:p>
    <w:p w14:paraId="18092FC8" w14:textId="77777777" w:rsidR="00134CB4" w:rsidRDefault="00134CB4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B1/128-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4,DUMRAV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BAGH COLONY ASSI ,VARANASI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VARANASI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Varanasi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UP 221005 IN</w:t>
      </w:r>
    </w:p>
    <w:p w14:paraId="4B1FD43C" w14:textId="77777777" w:rsidR="00E41BDF" w:rsidRDefault="00E41BDF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07E57B89" w14:textId="6E6AF36B" w:rsidR="00134CB4" w:rsidRPr="00EF2A3E" w:rsidRDefault="00134CB4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*NOIDA</w:t>
      </w:r>
    </w:p>
    <w:p w14:paraId="75DFD5B5" w14:textId="77777777" w:rsidR="00E41BDF" w:rsidRPr="00134CB4" w:rsidRDefault="00E41BDF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4540D0B0" w14:textId="77777777" w:rsidR="00EF2A3E" w:rsidRDefault="00000000" w:rsidP="00134CB4">
      <w:pPr>
        <w:spacing w:after="300"/>
        <w:rPr>
          <w:rFonts w:ascii="Roboto" w:eastAsia="Times New Roman" w:hAnsi="Roboto" w:cs="Times New Roman"/>
          <w:color w:val="337AB7"/>
          <w:sz w:val="21"/>
          <w:szCs w:val="21"/>
          <w:u w:val="single"/>
          <w:lang w:val="en-IN" w:eastAsia="en-IN"/>
        </w:rPr>
      </w:pPr>
      <w:hyperlink r:id="rId19" w:history="1"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137 SANATAN SANSKRITI TRUST</w:t>
        </w:r>
      </w:hyperlink>
    </w:p>
    <w:p w14:paraId="56B4C82D" w14:textId="0E1B3805" w:rsidR="00134CB4" w:rsidRDefault="00134CB4" w:rsidP="00134CB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C/o Arvind Kishore Gupta, Flat No. 012, Tower 11,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Puvanchal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Royal Park, Sector-137</w:t>
      </w:r>
    </w:p>
    <w:p w14:paraId="74C25478" w14:textId="27167951" w:rsidR="00134CB4" w:rsidRPr="00134CB4" w:rsidRDefault="00000000" w:rsidP="00134CB4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0" w:history="1">
        <w:r w:rsidR="00134CB4" w:rsidRPr="00134CB4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5TEP 2GETHER SOCIAL FOUNDATION</w:t>
        </w:r>
      </w:hyperlink>
    </w:p>
    <w:p w14:paraId="1CDCAEFA" w14:textId="208FEEA6" w:rsidR="007F4109" w:rsidRDefault="00134CB4" w:rsidP="0032552C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128K / 501 / K BLOCK, KIDWAI NAGAR, KANPUR, Kanpur, Uttar Pradesh, India, 208011</w:t>
      </w:r>
    </w:p>
    <w:p w14:paraId="6E547AFD" w14:textId="5BF6992F" w:rsidR="005803E7" w:rsidRPr="00EF2A3E" w:rsidRDefault="005803E7" w:rsidP="005803E7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*DEORIA</w:t>
      </w:r>
      <w:hyperlink r:id="rId21" w:history="1">
        <w:r w:rsidRPr="005803E7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Pr="005803E7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ZIYAULLAH ANSARI MEMORIAL MINORITY WELFARE CHARITABLE SOCIETY</w:t>
        </w:r>
      </w:hyperlink>
    </w:p>
    <w:p w14:paraId="45D2CD61" w14:textId="76C2E98B" w:rsidR="005803E7" w:rsidRDefault="005803E7" w:rsidP="0032552C">
      <w:pPr>
        <w:spacing w:after="300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WARD NO- 10 RAMPUR KARKHANA RAMPUR KHAS</w:t>
      </w:r>
    </w:p>
    <w:p w14:paraId="5D6CC427" w14:textId="0E3EC969" w:rsidR="00E41BDF" w:rsidRPr="00EF2A3E" w:rsidRDefault="00E41BDF" w:rsidP="0032552C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FFFFF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FFFFF"/>
        </w:rPr>
        <w:t>*KHALILABAAD</w:t>
      </w:r>
    </w:p>
    <w:p w14:paraId="4475DD2C" w14:textId="1E5F7592" w:rsidR="00E41BDF" w:rsidRPr="00E41BDF" w:rsidRDefault="00000000" w:rsidP="00E41BDF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2" w:history="1"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ZILA RED CROSS SOCIETY SANTKABIR NAGAR</w:t>
        </w:r>
      </w:hyperlink>
    </w:p>
    <w:p w14:paraId="0C935789" w14:textId="77777777" w:rsidR="00EF2A3E" w:rsidRDefault="00E41BDF" w:rsidP="0032552C">
      <w:pPr>
        <w:spacing w:after="300"/>
        <w:rPr>
          <w:rFonts w:ascii="Roboto" w:hAnsi="Roboto"/>
          <w:b/>
          <w:bCs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ZILA RED CORSS SOCIETY MUKHYA CHIKITSADHIKARI MEHDAWAL ROAD KHALILABAD SANT KABIR NAGAR</w:t>
      </w:r>
    </w:p>
    <w:p w14:paraId="33745D43" w14:textId="6FD9AB73" w:rsidR="00E41BDF" w:rsidRPr="00EF2A3E" w:rsidRDefault="00E41BDF" w:rsidP="0032552C">
      <w:pPr>
        <w:spacing w:after="300"/>
        <w:rPr>
          <w:rFonts w:ascii="Roboto" w:hAnsi="Roboto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FFFFF"/>
        </w:rPr>
        <w:lastRenderedPageBreak/>
        <w:t>*KANNAUJ</w:t>
      </w:r>
    </w:p>
    <w:p w14:paraId="7D26489E" w14:textId="0B91E6E2" w:rsidR="00E41BDF" w:rsidRPr="00E41BDF" w:rsidRDefault="00000000" w:rsidP="00E41BDF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3" w:history="1"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ZUBAIDA MINORITY EDUCATION AND WELFARE SOCIETY</w:t>
        </w:r>
      </w:hyperlink>
    </w:p>
    <w:p w14:paraId="7E9E7F42" w14:textId="06A9412A" w:rsidR="00E41BDF" w:rsidRDefault="00E41BDF" w:rsidP="0032552C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MOHL- AFASARI POST- GURSAHAIGANJ DIST- KANNAUJ209722 UP</w:t>
      </w:r>
    </w:p>
    <w:p w14:paraId="26F6E3BA" w14:textId="5982D787" w:rsidR="00E41BDF" w:rsidRPr="00EF2A3E" w:rsidRDefault="00E41BDF" w:rsidP="0032552C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*PRAYAGRAJ</w:t>
      </w:r>
    </w:p>
    <w:p w14:paraId="59CEA78B" w14:textId="775323D8" w:rsidR="00E41BDF" w:rsidRPr="00E41BDF" w:rsidRDefault="00000000" w:rsidP="00E41BDF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4" w:history="1">
        <w:proofErr w:type="spellStart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Zipharuha</w:t>
        </w:r>
        <w:proofErr w:type="spellEnd"/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Development Foundation</w:t>
        </w:r>
      </w:hyperlink>
    </w:p>
    <w:p w14:paraId="63499625" w14:textId="2522646E" w:rsidR="00E41BDF" w:rsidRDefault="00E41BDF" w:rsidP="0032552C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2/5 LIG A Type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Govindpur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Colony Allahabad</w:t>
      </w:r>
    </w:p>
    <w:p w14:paraId="319F1D9C" w14:textId="2DEF30E7" w:rsidR="00E41BDF" w:rsidRPr="00EF2A3E" w:rsidRDefault="00E41BDF" w:rsidP="0032552C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*BAHRAICH</w:t>
      </w:r>
    </w:p>
    <w:p w14:paraId="5FB97F33" w14:textId="4FABF02C" w:rsidR="00E41BDF" w:rsidRPr="00E41BDF" w:rsidRDefault="00000000" w:rsidP="00E41BDF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5" w:history="1">
        <w:r w:rsidR="00E41BDF" w:rsidRPr="00E41BDF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ZIYA ISLAMIC SCHOOL SAMITI</w:t>
        </w:r>
      </w:hyperlink>
    </w:p>
    <w:p w14:paraId="66872E1A" w14:textId="2F4E7A39" w:rsidR="00E41BDF" w:rsidRPr="00E41BDF" w:rsidRDefault="00E41BDF" w:rsidP="0032552C">
      <w:pPr>
        <w:spacing w:after="300"/>
        <w:rPr>
          <w:rFonts w:ascii="Roboto" w:hAnsi="Roboto"/>
          <w:b/>
          <w:bCs/>
          <w:color w:val="333333"/>
          <w:sz w:val="28"/>
          <w:szCs w:val="28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KASBA WA POST JARWAL KASBA BAHRAICH</w:t>
      </w:r>
    </w:p>
    <w:p w14:paraId="7F9C9BAD" w14:textId="716723FE" w:rsidR="006D37DC" w:rsidRPr="007F4109" w:rsidRDefault="007F4109" w:rsidP="002D78AE">
      <w:pPr>
        <w:rPr>
          <w:rFonts w:ascii="Roboto" w:hAnsi="Roboto"/>
          <w:b/>
          <w:bCs/>
          <w:color w:val="111111"/>
          <w:sz w:val="29"/>
          <w:szCs w:val="29"/>
          <w:u w:val="single"/>
          <w:shd w:val="clear" w:color="auto" w:fill="FFFFFF"/>
        </w:rPr>
      </w:pPr>
      <w:r>
        <w:rPr>
          <w:rFonts w:ascii="Roboto" w:hAnsi="Roboto"/>
          <w:b/>
          <w:bCs/>
          <w:color w:val="111111"/>
          <w:sz w:val="29"/>
          <w:szCs w:val="29"/>
          <w:u w:val="single"/>
          <w:shd w:val="clear" w:color="auto" w:fill="FFFFFF"/>
        </w:rPr>
        <w:t xml:space="preserve">2. </w:t>
      </w:r>
      <w:r w:rsidR="006D37DC" w:rsidRPr="007F4109">
        <w:rPr>
          <w:rFonts w:ascii="Roboto" w:hAnsi="Roboto"/>
          <w:b/>
          <w:bCs/>
          <w:color w:val="111111"/>
          <w:sz w:val="29"/>
          <w:szCs w:val="29"/>
          <w:u w:val="single"/>
          <w:shd w:val="clear" w:color="auto" w:fill="FFFFFF"/>
        </w:rPr>
        <w:t>DELHI</w:t>
      </w:r>
    </w:p>
    <w:p w14:paraId="58736927" w14:textId="77777777" w:rsidR="007F4109" w:rsidRDefault="00000000" w:rsidP="006D37D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6" w:history="1">
        <w:r w:rsidR="006D37DC" w:rsidRPr="006D37DC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6D37DC" w:rsidRPr="006D37D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ASSOCIATION FOR INDIA INTERNATIONAL MEDIATION AND ARBITRATION SERVICES</w:t>
        </w:r>
      </w:hyperlink>
    </w:p>
    <w:p w14:paraId="0F9ADF9F" w14:textId="62FE7FA3" w:rsidR="006D37DC" w:rsidRPr="006D37DC" w:rsidRDefault="006D37DC" w:rsidP="006D37D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F-2 BASEMENT, KAILASH COLONY, DELHI South Delhi DL 110048</w:t>
      </w:r>
    </w:p>
    <w:p w14:paraId="497E3408" w14:textId="2F1ABACD" w:rsidR="006D37DC" w:rsidRDefault="00000000" w:rsidP="002D78AE">
      <w:hyperlink r:id="rId27" w:history="1">
        <w:r w:rsidR="006D37DC" w:rsidRPr="006D37D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ASSOCIATION FOR SOCIAL SERVICE AND REHABILITATION OF THE AGED ASSRA</w:t>
        </w:r>
      </w:hyperlink>
    </w:p>
    <w:p w14:paraId="73B2E5F5" w14:textId="1439D285" w:rsidR="006D37DC" w:rsidRDefault="006D37D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BB-9-G, DDA FLATS,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Munirka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Third Floor</w:t>
      </w:r>
    </w:p>
    <w:p w14:paraId="211807BD" w14:textId="77777777" w:rsidR="006D37DC" w:rsidRDefault="006D37D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01B1FFB8" w14:textId="23B43254" w:rsidR="006D37DC" w:rsidRDefault="00000000" w:rsidP="002D78AE">
      <w:hyperlink r:id="rId28" w:history="1">
        <w:r w:rsidR="006D37DC" w:rsidRPr="006D37D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SHREEDHARA HUMAN WELFARE FOUNDATION</w:t>
        </w:r>
      </w:hyperlink>
    </w:p>
    <w:p w14:paraId="6F34E508" w14:textId="48DAEDFB" w:rsidR="00023F10" w:rsidRDefault="006D37D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RZ F-760/64 Raj Nagar, PALAM COLONY, NEW DELHI South West Delhi DL 110077</w:t>
      </w:r>
    </w:p>
    <w:p w14:paraId="5DB4FE95" w14:textId="77777777" w:rsidR="006D37DC" w:rsidRDefault="006D37DC" w:rsidP="002D78AE">
      <w:pPr>
        <w:rPr>
          <w:rFonts w:ascii="Roboto" w:eastAsia="Times New Roman" w:hAnsi="Roboto" w:cs="Times New Roman"/>
          <w:color w:val="333333"/>
          <w:sz w:val="21"/>
          <w:szCs w:val="21"/>
          <w:shd w:val="clear" w:color="auto" w:fill="F0F0F2"/>
          <w:lang w:val="en-IN" w:eastAsia="en-IN"/>
        </w:rPr>
      </w:pPr>
    </w:p>
    <w:p w14:paraId="63968AC8" w14:textId="6CDC4BED" w:rsidR="006D37DC" w:rsidRDefault="00000000" w:rsidP="002D78AE">
      <w:hyperlink r:id="rId29" w:history="1">
        <w:r w:rsidR="006D37DC" w:rsidRPr="006D37D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Aaina Foundation</w:t>
        </w:r>
      </w:hyperlink>
    </w:p>
    <w:p w14:paraId="529D55AE" w14:textId="60814E6B" w:rsidR="006D37DC" w:rsidRDefault="006D37D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E-257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Shahbad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Dairy</w:t>
      </w:r>
    </w:p>
    <w:p w14:paraId="38E4312E" w14:textId="77777777" w:rsidR="007F4109" w:rsidRDefault="007F410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F6F6DB4" w14:textId="6DFD84AC" w:rsidR="007F4109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0" w:history="1"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7F4109" w:rsidRPr="007F410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AAJIVIKA SOCIETY FOR WOMAN WORKERS AND GENDER DISCRIMINATION</w:t>
        </w:r>
      </w:hyperlink>
    </w:p>
    <w:p w14:paraId="13010E89" w14:textId="77777777" w:rsidR="007F4109" w:rsidRPr="007F4109" w:rsidRDefault="007F4109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 w:rsidRPr="007F4109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>HOUSE NO A7DUJAN HOUSE JAMA MASJID MATIYA MAHAL DELHI NORTH DELHIPIN 11006</w:t>
      </w:r>
    </w:p>
    <w:p w14:paraId="19CDAD71" w14:textId="50E0DD1E" w:rsidR="00794BE6" w:rsidRPr="00794BE6" w:rsidRDefault="00E41BDF" w:rsidP="007F4109">
      <w:pPr>
        <w:spacing w:after="300"/>
        <w:rPr>
          <w:rFonts w:ascii="Roboto" w:eastAsia="Times New Roman" w:hAnsi="Roboto" w:cs="Times New Roman"/>
          <w:b/>
          <w:bCs/>
          <w:color w:val="333333"/>
          <w:sz w:val="32"/>
          <w:szCs w:val="32"/>
          <w:u w:val="single"/>
          <w:lang w:val="en-IN" w:eastAsia="en-IN"/>
        </w:rPr>
      </w:pPr>
      <w:r w:rsidRPr="00794BE6">
        <w:rPr>
          <w:rFonts w:ascii="Roboto" w:eastAsia="Times New Roman" w:hAnsi="Roboto" w:cs="Times New Roman"/>
          <w:b/>
          <w:bCs/>
          <w:color w:val="333333"/>
          <w:sz w:val="32"/>
          <w:szCs w:val="32"/>
          <w:u w:val="single"/>
          <w:lang w:val="en-IN" w:eastAsia="en-IN"/>
        </w:rPr>
        <w:t>3. UTTARAKHAND</w:t>
      </w:r>
    </w:p>
    <w:p w14:paraId="6DCEB834" w14:textId="0144454D" w:rsidR="00794BE6" w:rsidRPr="00EF2A3E" w:rsidRDefault="00794BE6" w:rsidP="007F4109">
      <w:pPr>
        <w:spacing w:after="300"/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  <w:r w:rsidRPr="00EF2A3E"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  <w:t>*ROORKEE</w:t>
      </w:r>
    </w:p>
    <w:p w14:paraId="20B07430" w14:textId="1882ACF6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1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A I </w:t>
        </w:r>
        <w:proofErr w:type="spellStart"/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I</w:t>
        </w:r>
        <w:proofErr w:type="spellEnd"/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T V T TRUST</w:t>
        </w:r>
      </w:hyperlink>
    </w:p>
    <w:p w14:paraId="683BB59E" w14:textId="590098F1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VILLAGE AKBARPUR DHADHKEE, POST MANGLOUR TOWN ROORKEE</w:t>
      </w:r>
    </w:p>
    <w:p w14:paraId="16A7BF7A" w14:textId="52A2C386" w:rsidR="004C415C" w:rsidRDefault="00000000" w:rsidP="007F4109">
      <w:pPr>
        <w:spacing w:after="300"/>
      </w:pPr>
      <w:hyperlink r:id="rId32" w:history="1"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ZUBI SABREEN TRUST</w:t>
        </w:r>
      </w:hyperlink>
    </w:p>
    <w:p w14:paraId="06E96FFB" w14:textId="6403E7D4" w:rsidR="004C415C" w:rsidRDefault="004C415C" w:rsidP="007F4109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258, RAHMATPUR</w:t>
      </w:r>
    </w:p>
    <w:p w14:paraId="3A43D8DC" w14:textId="024078BF" w:rsidR="00794BE6" w:rsidRPr="00EF2A3E" w:rsidRDefault="00794BE6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*DEHRADUN</w:t>
      </w:r>
    </w:p>
    <w:p w14:paraId="515C7A4B" w14:textId="7FDEE939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3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 PRO EDU AND WELFARE SOCIETY</w:t>
        </w:r>
      </w:hyperlink>
    </w:p>
    <w:p w14:paraId="1C3351A6" w14:textId="4D8C9DE0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VIJAY VIHAR, POST OFFICE ROAD, CLEMENTOWN</w:t>
      </w:r>
    </w:p>
    <w:p w14:paraId="7E613FC4" w14:textId="25A621FA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4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 Foundation</w:t>
        </w:r>
      </w:hyperlink>
    </w:p>
    <w:p w14:paraId="05AE77C7" w14:textId="103AEE43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C-104, Race Course</w:t>
      </w:r>
    </w:p>
    <w:p w14:paraId="076A0C2E" w14:textId="77777777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5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AADHAAR SAMAJIK VIKAS SAMITI</w:t>
        </w:r>
      </w:hyperlink>
    </w:p>
    <w:p w14:paraId="26515565" w14:textId="005ED510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75 A FRIENDS PLAZA, RAJPUR ROAD, 2ND FLOOR DEHRADUN</w:t>
      </w:r>
    </w:p>
    <w:p w14:paraId="57D27F03" w14:textId="71E56239" w:rsidR="004C415C" w:rsidRDefault="00000000" w:rsidP="007F4109">
      <w:pPr>
        <w:spacing w:after="300"/>
      </w:pPr>
      <w:hyperlink r:id="rId36" w:history="1"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AADHAR Sanstha</w:t>
        </w:r>
      </w:hyperlink>
    </w:p>
    <w:p w14:paraId="3658007E" w14:textId="77777777" w:rsidR="00EF2A3E" w:rsidRDefault="004C415C" w:rsidP="004C415C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Line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jeevangarh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resham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farm,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vikasnagar,dehradun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248198</w:t>
      </w:r>
    </w:p>
    <w:p w14:paraId="5055F14E" w14:textId="59B95753" w:rsidR="004C415C" w:rsidRPr="00EF2A3E" w:rsidRDefault="00000000" w:rsidP="004C415C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hyperlink r:id="rId37" w:history="1"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VOGUE EDUCATIONAL TRUST</w:t>
        </w:r>
      </w:hyperlink>
    </w:p>
    <w:p w14:paraId="64DC6AAD" w14:textId="237C9D55" w:rsidR="004C415C" w:rsidRDefault="004C415C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380/180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Khurbura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Mohalla Dehradun</w:t>
      </w:r>
    </w:p>
    <w:p w14:paraId="7F755451" w14:textId="6917A67B" w:rsidR="004C415C" w:rsidRPr="004C415C" w:rsidRDefault="00000000" w:rsidP="004C415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8" w:history="1">
        <w:proofErr w:type="spellStart"/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uttrapradesh</w:t>
        </w:r>
        <w:proofErr w:type="spellEnd"/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</w:t>
        </w:r>
        <w:proofErr w:type="spellStart"/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gramudhyog</w:t>
        </w:r>
        <w:proofErr w:type="spellEnd"/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samiti</w:t>
        </w:r>
      </w:hyperlink>
    </w:p>
    <w:p w14:paraId="0F37FB4C" w14:textId="71FF29B7" w:rsidR="004C415C" w:rsidRDefault="004C415C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uttrapradesh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gramudhyog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samiti, NEAR DIOMAND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FECTORY ,HARRAWALA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-248001</w:t>
      </w:r>
    </w:p>
    <w:p w14:paraId="5E90F604" w14:textId="341D7C43" w:rsidR="00794BE6" w:rsidRPr="00EF2A3E" w:rsidRDefault="00794BE6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*CHAMPAWAT</w:t>
      </w:r>
    </w:p>
    <w:p w14:paraId="31086A1F" w14:textId="3ECE455F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39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AADARS JAN JAGRAN EVAM JAN KALYAN SAMITI</w:t>
        </w:r>
      </w:hyperlink>
    </w:p>
    <w:p w14:paraId="71EBF150" w14:textId="3E37513E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KAFLANG DUDHPOKHRA</w:t>
      </w:r>
    </w:p>
    <w:p w14:paraId="6697DD0E" w14:textId="4FD82699" w:rsidR="00794BE6" w:rsidRPr="00EF2A3E" w:rsidRDefault="00794BE6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*JASPUR</w:t>
      </w:r>
    </w:p>
    <w:p w14:paraId="63D7B403" w14:textId="3AA731A7" w:rsidR="00794BE6" w:rsidRDefault="00000000" w:rsidP="007F4109">
      <w:pPr>
        <w:spacing w:after="300"/>
      </w:pPr>
      <w:hyperlink r:id="rId40" w:history="1">
        <w:r w:rsidR="00794BE6" w:rsidRPr="00794BE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Aadarsh Baby </w:t>
        </w:r>
        <w:proofErr w:type="spellStart"/>
        <w:r w:rsidR="00794BE6" w:rsidRPr="00794BE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Vidhyalya</w:t>
        </w:r>
        <w:proofErr w:type="spellEnd"/>
        <w:r w:rsidR="00794BE6" w:rsidRPr="00794BE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Samiti</w:t>
        </w:r>
      </w:hyperlink>
    </w:p>
    <w:p w14:paraId="7A067FD1" w14:textId="4EEE20EA" w:rsidR="00794BE6" w:rsidRDefault="00794BE6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Mo.-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Bhoop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Singh Near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Shakko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Wali Masjid Jaspur, Udham Singh Nagar (Uttarakhand) 244712</w:t>
      </w:r>
    </w:p>
    <w:p w14:paraId="7A684FDC" w14:textId="77777777" w:rsidR="00794BE6" w:rsidRPr="00794BE6" w:rsidRDefault="00000000" w:rsidP="00794B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41" w:history="1"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794BE6" w:rsidRPr="00794BE6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AADHUNIK SHIKSHA SAMITI</w:t>
        </w:r>
      </w:hyperlink>
    </w:p>
    <w:p w14:paraId="42AAB16C" w14:textId="1FE43E8B" w:rsidR="00794BE6" w:rsidRDefault="004C415C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Aadhunik Shiksha Samiti Mohalla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Gujratiyan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Post Jaspur</w:t>
      </w:r>
    </w:p>
    <w:p w14:paraId="43BCC8A3" w14:textId="569225BC" w:rsidR="00375939" w:rsidRDefault="00000000" w:rsidP="007F4109">
      <w:pPr>
        <w:spacing w:after="300"/>
      </w:pPr>
      <w:hyperlink r:id="rId42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SOCIAL PUBLIC WELFARE SERVICE COMMITTEE</w:t>
        </w:r>
      </w:hyperlink>
    </w:p>
    <w:p w14:paraId="0966AC0B" w14:textId="4149A5A2" w:rsidR="00375939" w:rsidRDefault="00375939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HARIPURA,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MAHUADABRA,JASPUR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,UDHAM SINGH NAGAR, UTTRAKHAND 244712</w:t>
      </w:r>
    </w:p>
    <w:p w14:paraId="423ECEC5" w14:textId="7D1D0922" w:rsidR="004C415C" w:rsidRPr="00EF2A3E" w:rsidRDefault="004C415C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*NAINITAL</w:t>
      </w:r>
    </w:p>
    <w:p w14:paraId="04315144" w14:textId="50EABC89" w:rsidR="004C415C" w:rsidRDefault="00000000" w:rsidP="007F4109">
      <w:pPr>
        <w:spacing w:after="300"/>
      </w:pPr>
      <w:hyperlink r:id="rId43" w:history="1"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ZOE MINISTRIES</w:t>
        </w:r>
      </w:hyperlink>
    </w:p>
    <w:p w14:paraId="48C1E658" w14:textId="77777777" w:rsidR="00EF2A3E" w:rsidRDefault="004C415C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St. Johns Church Compound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Mallital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Nainital</w:t>
      </w:r>
    </w:p>
    <w:p w14:paraId="6F8721B5" w14:textId="77777777" w:rsidR="00EF2A3E" w:rsidRDefault="00000000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hyperlink r:id="rId44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SHRI MAA NAYANA DEVI MANDIR AMAR UDAI TRUST</w:t>
        </w:r>
      </w:hyperlink>
    </w:p>
    <w:p w14:paraId="45C0569B" w14:textId="31283BB3" w:rsidR="00375939" w:rsidRDefault="00375939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SHRI MAA NAYANA DEVI MANDIR AMAR UDAI TRUST MALLITAL NAINITAL</w:t>
      </w:r>
    </w:p>
    <w:p w14:paraId="0131A0FB" w14:textId="77777777" w:rsidR="00375939" w:rsidRPr="00EF2A3E" w:rsidRDefault="004C415C" w:rsidP="004C415C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*HARIDWAR</w:t>
      </w:r>
    </w:p>
    <w:p w14:paraId="72D0A6C0" w14:textId="77777777" w:rsidR="00EF2A3E" w:rsidRDefault="00000000" w:rsidP="007F4109">
      <w:pPr>
        <w:spacing w:after="300"/>
        <w:rPr>
          <w:rFonts w:ascii="Roboto" w:hAnsi="Roboto"/>
          <w:b/>
          <w:bCs/>
          <w:color w:val="333333"/>
          <w:sz w:val="28"/>
          <w:szCs w:val="28"/>
          <w:u w:val="single"/>
          <w:shd w:val="clear" w:color="auto" w:fill="F5F5F5"/>
        </w:rPr>
      </w:pPr>
      <w:hyperlink r:id="rId45" w:history="1">
        <w:r w:rsidR="004C415C" w:rsidRPr="004C415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VADIC SANATAN KALYANKARI TRUST</w:t>
        </w:r>
      </w:hyperlink>
    </w:p>
    <w:p w14:paraId="1E7A14B5" w14:textId="609297A6" w:rsidR="004C415C" w:rsidRPr="00EF2A3E" w:rsidRDefault="00375939" w:rsidP="007F4109">
      <w:pPr>
        <w:spacing w:after="300"/>
        <w:rPr>
          <w:rFonts w:ascii="Roboto" w:hAnsi="Roboto"/>
          <w:b/>
          <w:bCs/>
          <w:color w:val="333333"/>
          <w:sz w:val="28"/>
          <w:szCs w:val="28"/>
          <w:u w:val="single"/>
          <w:shd w:val="clear" w:color="auto" w:fill="F5F5F5"/>
        </w:rPr>
      </w:pP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H.No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- 07, New Haridwar Colony,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Jwalapur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Haridwar , Uttarakhand</w:t>
      </w:r>
    </w:p>
    <w:p w14:paraId="35D504DF" w14:textId="4E329532" w:rsidR="00375939" w:rsidRPr="00375939" w:rsidRDefault="00000000" w:rsidP="0037593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46" w:history="1">
        <w:r w:rsidR="00375939" w:rsidRPr="0037593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VAIDIK SANSKRATI SWABHIMAN DHARMARTH TRUST</w:t>
        </w:r>
      </w:hyperlink>
    </w:p>
    <w:p w14:paraId="6B9B8A56" w14:textId="66305E71" w:rsidR="00375939" w:rsidRDefault="00375939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 MUNDA KHEDA KALAM, LAKSAR</w:t>
      </w:r>
    </w:p>
    <w:p w14:paraId="6B23D35B" w14:textId="6FADE8CC" w:rsidR="00794BE6" w:rsidRPr="00EF2A3E" w:rsidRDefault="004C415C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5F5F5"/>
        </w:rPr>
        <w:t>*ALMORA</w:t>
      </w:r>
    </w:p>
    <w:p w14:paraId="39548CD8" w14:textId="77777777" w:rsidR="00EF2A3E" w:rsidRDefault="00000000" w:rsidP="007F4109">
      <w:pPr>
        <w:spacing w:after="300"/>
      </w:pPr>
      <w:hyperlink r:id="rId47" w:history="1"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Uttranchal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Javik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Utpad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Avem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Prodhoyogiki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Vikas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Swayat</w:t>
        </w:r>
        <w:proofErr w:type="spellEnd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4C415C" w:rsidRPr="004C415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Sahkarita</w:t>
        </w:r>
        <w:proofErr w:type="spellEnd"/>
      </w:hyperlink>
    </w:p>
    <w:p w14:paraId="58CE43F2" w14:textId="33F42C4E" w:rsidR="004C415C" w:rsidRPr="00EF2A3E" w:rsidRDefault="004C415C" w:rsidP="007F4109">
      <w:pPr>
        <w:spacing w:after="300"/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Uttranchal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Javik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Utpad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Avem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Prodhoyogiki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Vikas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Swayat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Sahkarita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KOTWAL GAON TAKULA POST- GANANATH VIDYAPITH PIN- 263628 ALMORA UTTRAKHAND</w:t>
      </w:r>
    </w:p>
    <w:p w14:paraId="54D0260E" w14:textId="77777777" w:rsidR="00517A4C" w:rsidRDefault="00000000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48" w:history="1">
        <w:r w:rsidR="00375939" w:rsidRPr="0037593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UTTARANCHAL LOK KALA AWAM SAHITYA SANRAKSHAN TRUST</w:t>
        </w:r>
      </w:hyperlink>
    </w:p>
    <w:p w14:paraId="68759F91" w14:textId="7F6B5CB2" w:rsidR="00375939" w:rsidRPr="00517A4C" w:rsidRDefault="00375939" w:rsidP="007F410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Vill Post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Chitai</w:t>
      </w:r>
      <w:proofErr w:type="spellEnd"/>
    </w:p>
    <w:p w14:paraId="2B62B584" w14:textId="77777777" w:rsidR="00517A4C" w:rsidRDefault="00375939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*KASHIPUR</w:t>
      </w:r>
    </w:p>
    <w:p w14:paraId="0300F640" w14:textId="43A1A5CE" w:rsidR="00375939" w:rsidRPr="00517A4C" w:rsidRDefault="00000000" w:rsidP="007F4109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hyperlink r:id="rId49" w:history="1">
        <w:r w:rsidR="00375939" w:rsidRPr="00375939">
          <w:rPr>
            <w:rFonts w:ascii="Roboto" w:hAnsi="Roboto"/>
            <w:color w:val="23527C"/>
            <w:sz w:val="21"/>
            <w:szCs w:val="21"/>
            <w:u w:val="single"/>
            <w:shd w:val="clear" w:color="auto" w:fill="F0F0F2"/>
          </w:rPr>
          <w:t>UTTARANCHAL WELFARE TRUST</w:t>
        </w:r>
      </w:hyperlink>
    </w:p>
    <w:p w14:paraId="362B9C36" w14:textId="3C3611E7" w:rsidR="00375939" w:rsidRDefault="00375939" w:rsidP="007F4109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MHADEW NAGAR, POSTDHAKIYA NO.1,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KASHIPUR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UDHAM SINGH NAGAR</w:t>
      </w:r>
    </w:p>
    <w:p w14:paraId="0E9CF3C2" w14:textId="77777777" w:rsidR="00517A4C" w:rsidRDefault="00517A4C" w:rsidP="00517A4C">
      <w:pPr>
        <w:spacing w:after="300"/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</w:p>
    <w:p w14:paraId="51240AFC" w14:textId="77777777" w:rsidR="00517A4C" w:rsidRDefault="00517A4C" w:rsidP="00517A4C">
      <w:pPr>
        <w:spacing w:after="300"/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</w:p>
    <w:p w14:paraId="5D948BAC" w14:textId="3640059C" w:rsidR="00517A4C" w:rsidRDefault="00375939" w:rsidP="00517A4C">
      <w:pPr>
        <w:spacing w:after="300"/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  <w:r w:rsidRPr="00517A4C"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  <w:lastRenderedPageBreak/>
        <w:t>*RISHIKESH</w:t>
      </w:r>
    </w:p>
    <w:p w14:paraId="51A39E2A" w14:textId="7FBF00F4" w:rsidR="00517A4C" w:rsidRPr="00517A4C" w:rsidRDefault="00000000" w:rsidP="00517A4C">
      <w:pPr>
        <w:spacing w:after="300"/>
        <w:rPr>
          <w:rFonts w:ascii="Roboto" w:eastAsia="Times New Roman" w:hAnsi="Roboto" w:cs="Times New Roman"/>
          <w:b/>
          <w:bCs/>
          <w:color w:val="333333"/>
          <w:u w:val="single"/>
          <w:lang w:val="en-IN" w:eastAsia="en-IN"/>
        </w:rPr>
      </w:pPr>
      <w:hyperlink r:id="rId50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SRI GANGADHARESWAR TRUST</w:t>
        </w:r>
      </w:hyperlink>
    </w:p>
    <w:p w14:paraId="16B7AB20" w14:textId="20B16CB2" w:rsidR="00375939" w:rsidRPr="00517A4C" w:rsidRDefault="00375939" w:rsidP="002D78AE"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Swami Dayananda Ashram,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Sw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Dayananda Nagar, Munikireti-249137, Tehri Garhwal, Uttarakhand</w:t>
      </w:r>
    </w:p>
    <w:p w14:paraId="00A085ED" w14:textId="77777777" w:rsidR="00375939" w:rsidRDefault="00375939" w:rsidP="002D78AE">
      <w:pPr>
        <w:rPr>
          <w:rFonts w:ascii="Roboto" w:eastAsia="Times New Roman" w:hAnsi="Roboto" w:cs="Times New Roman"/>
          <w:color w:val="111111"/>
          <w:sz w:val="29"/>
          <w:szCs w:val="29"/>
          <w:lang w:val="en-IN" w:eastAsia="en-IN"/>
        </w:rPr>
      </w:pPr>
    </w:p>
    <w:p w14:paraId="5DD0EF2C" w14:textId="32E5EF2B" w:rsidR="00375939" w:rsidRDefault="00000000" w:rsidP="002D78AE">
      <w:hyperlink r:id="rId51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Shri Nirmal Gyan Daan Academy Society</w:t>
        </w:r>
      </w:hyperlink>
    </w:p>
    <w:p w14:paraId="7BF1C3E3" w14:textId="0220C519" w:rsidR="00375939" w:rsidRDefault="0037593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Village: Khairi Kalan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P.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O.Satyanarain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Temple</w:t>
      </w:r>
    </w:p>
    <w:p w14:paraId="5D007582" w14:textId="77777777" w:rsidR="00375939" w:rsidRDefault="00375939" w:rsidP="002D78AE">
      <w:pPr>
        <w:rPr>
          <w:rFonts w:ascii="Roboto" w:eastAsia="Times New Roman" w:hAnsi="Roboto" w:cs="Times New Roman"/>
          <w:color w:val="111111"/>
          <w:sz w:val="29"/>
          <w:szCs w:val="29"/>
          <w:lang w:val="en-IN" w:eastAsia="en-IN"/>
        </w:rPr>
      </w:pPr>
    </w:p>
    <w:p w14:paraId="6C6D9636" w14:textId="1BF78535" w:rsidR="00375939" w:rsidRDefault="00375939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  <w:r w:rsidRPr="00375939"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  <w:t>3.RAJSTHAN</w:t>
      </w:r>
    </w:p>
    <w:p w14:paraId="4A97AEC8" w14:textId="77777777" w:rsidR="00375939" w:rsidRDefault="00375939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1A6DB13B" w14:textId="6EE1CE1C" w:rsidR="00375939" w:rsidRPr="00517A4C" w:rsidRDefault="00375939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  <w:r w:rsidRPr="00517A4C"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  <w:t>*JAIPUR</w:t>
      </w:r>
    </w:p>
    <w:p w14:paraId="70B04747" w14:textId="0349A200" w:rsidR="00375939" w:rsidRDefault="00000000" w:rsidP="002D78AE">
      <w:hyperlink r:id="rId52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1 ROTI GAU MATA KE NAAM TRUST</w:t>
        </w:r>
      </w:hyperlink>
    </w:p>
    <w:p w14:paraId="763CE4BD" w14:textId="425B966F" w:rsidR="00375939" w:rsidRDefault="0037593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Plot No. 2,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Bhadu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Farm House Lane, Opp. Kamla Devi Budhiya School, 200 ft. Bypass, Ajmer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Heerapura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Jaipur-302021</w:t>
      </w:r>
    </w:p>
    <w:p w14:paraId="13A8F79D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0B09FD4" w14:textId="09CE41F7" w:rsidR="00517A4C" w:rsidRDefault="00000000" w:rsidP="002D78AE">
      <w:hyperlink r:id="rId53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3M DOT BANDS THEATRE FAMILY SOCIETY</w:t>
        </w:r>
      </w:hyperlink>
    </w:p>
    <w:p w14:paraId="6C2780EF" w14:textId="77814504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837 FRONTIER COLONY ADARSH NAGAR</w:t>
      </w:r>
    </w:p>
    <w:p w14:paraId="125E1DFC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4DC1209" w14:textId="58CB3D19" w:rsidR="00517A4C" w:rsidRDefault="00000000" w:rsidP="002D78AE">
      <w:hyperlink r:id="rId54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5ES FOUNDATION</w:t>
        </w:r>
      </w:hyperlink>
    </w:p>
    <w:p w14:paraId="67BD3E3D" w14:textId="6C37456B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Shop No.54, Aman Tower, Third Floor, Metro Pillar Number 90, New Sanganer Road, Gordhan Colony, Jaipur-302019 (Raj.)</w:t>
      </w:r>
    </w:p>
    <w:p w14:paraId="058EAA42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27C31BC" w14:textId="1D2F0D74" w:rsidR="00517A4C" w:rsidRDefault="00000000" w:rsidP="002D78AE">
      <w:hyperlink r:id="rId55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BLESS OF CREATOR SOCIETY</w:t>
        </w:r>
      </w:hyperlink>
    </w:p>
    <w:p w14:paraId="6CC9BD16" w14:textId="23DEDF82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c-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12,Lal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kothi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shopping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centre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,between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hotal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jaipur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palace and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laxmi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mandri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cinema ,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Tonk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phatak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,Jaipur-302015</w:t>
      </w:r>
    </w:p>
    <w:p w14:paraId="3DC1FA18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799D149F" w14:textId="34AE2952" w:rsidR="00375939" w:rsidRDefault="00000000" w:rsidP="002D78AE">
      <w:hyperlink r:id="rId56" w:history="1">
        <w:r w:rsidR="00375939" w:rsidRPr="0037593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100Medals targeted foundation</w:t>
        </w:r>
      </w:hyperlink>
    </w:p>
    <w:p w14:paraId="5DC64F10" w14:textId="4CD74230" w:rsidR="00375939" w:rsidRDefault="0037593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Flat No. 04, Primrose 1, Park Apartments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Vatika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Infotech City,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VillageThikaria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Jaipur, Rajasthan302026</w:t>
      </w:r>
    </w:p>
    <w:p w14:paraId="1DE3B2DE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179DE9D" w14:textId="4274350C" w:rsidR="00517A4C" w:rsidRDefault="00000000" w:rsidP="002D78AE">
      <w:hyperlink r:id="rId57" w:history="1">
        <w:proofErr w:type="spellStart"/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Zindagi</w:t>
        </w:r>
        <w:proofErr w:type="spellEnd"/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Charitable Trust</w:t>
        </w:r>
      </w:hyperlink>
    </w:p>
    <w:p w14:paraId="2D3A0AC0" w14:textId="2470855E" w:rsidR="00517A4C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Office: 197, Sindhi Colony, Bani Park, Jaipur-302016 India</w:t>
      </w:r>
    </w:p>
    <w:p w14:paraId="07EDA34B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7EB1B71" w14:textId="63C1FE34" w:rsidR="006C21BA" w:rsidRDefault="00000000" w:rsidP="002D78AE">
      <w:hyperlink r:id="rId58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ZINDGI EK PRATHMIKTA</w:t>
        </w:r>
      </w:hyperlink>
    </w:p>
    <w:p w14:paraId="2126B544" w14:textId="6F30D151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Snehalaya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Nari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Utthan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Sansthan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Virat Nagar</w:t>
      </w:r>
    </w:p>
    <w:p w14:paraId="73E08D6D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26D733D5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7088E12C" w14:textId="77777777" w:rsidR="00375939" w:rsidRDefault="0037593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0EBBC16" w14:textId="47EF98BB" w:rsidR="00EF2A3E" w:rsidRPr="00EF2A3E" w:rsidRDefault="00EF2A3E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EF2A3E">
        <w:rPr>
          <w:rFonts w:ascii="Roboto" w:hAnsi="Roboto"/>
          <w:b/>
          <w:bCs/>
          <w:color w:val="333333"/>
          <w:u w:val="single"/>
          <w:shd w:val="clear" w:color="auto" w:fill="F0F0F2"/>
        </w:rPr>
        <w:t>*JODHPUR</w:t>
      </w:r>
    </w:p>
    <w:p w14:paraId="503A5B30" w14:textId="4BD24C4A" w:rsidR="00EF2A3E" w:rsidRDefault="00000000" w:rsidP="002D78AE">
      <w:hyperlink r:id="rId59" w:history="1">
        <w:r w:rsidR="00EF2A3E" w:rsidRPr="00EF2A3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109 Chandan </w:t>
        </w:r>
        <w:proofErr w:type="spellStart"/>
        <w:r w:rsidR="00EF2A3E" w:rsidRPr="00EF2A3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parshpadmawati</w:t>
        </w:r>
        <w:proofErr w:type="spellEnd"/>
        <w:r w:rsidR="00EF2A3E" w:rsidRPr="00EF2A3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trust</w:t>
        </w:r>
      </w:hyperlink>
    </w:p>
    <w:p w14:paraId="1AA4AB17" w14:textId="52DCC904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MAA PADMAWATI NAGAR, CHANDAN VATKA, TANAWADA FANTA, SALAWAS ROAD</w:t>
      </w:r>
    </w:p>
    <w:p w14:paraId="465A1E76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70028C7" w14:textId="655B9A15" w:rsidR="006C21BA" w:rsidRDefault="00000000" w:rsidP="002D78AE">
      <w:hyperlink r:id="rId60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Youth Parliament</w:t>
        </w:r>
      </w:hyperlink>
    </w:p>
    <w:p w14:paraId="28D6BA0D" w14:textId="562C04E0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733, Ashapurna City, Pal, JODHPUR</w:t>
      </w:r>
    </w:p>
    <w:p w14:paraId="54C51B4F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7E1AC2C" w14:textId="604780E8" w:rsidR="006C21BA" w:rsidRDefault="00000000" w:rsidP="002D78AE">
      <w:hyperlink r:id="rId61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YUG SHIKSHA AND SWAROZGAR PRAKSHIKSHAN SANSTHAN</w:t>
        </w:r>
      </w:hyperlink>
    </w:p>
    <w:p w14:paraId="3E38E9F9" w14:textId="637DE214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S7 Amit Tower, Opposite Pushp Enclave, Sector 5 Pratap Nagar,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Sanganar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Jaipur, Rajasthan, Pin Code - 302029.</w:t>
      </w:r>
    </w:p>
    <w:p w14:paraId="306C1CD2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74D3084" w14:textId="580B070B" w:rsidR="006C21BA" w:rsidRDefault="00000000" w:rsidP="002D78AE">
      <w:hyperlink r:id="rId62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YUG SHIKSHA AND SWAROZGAR PRAKSHIKSHAN SANSTHAN</w:t>
        </w:r>
      </w:hyperlink>
    </w:p>
    <w:p w14:paraId="755E9744" w14:textId="4E0E63CA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63,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Vidhya park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K.V. No. 1 Road, Airforce, Jodhpur</w:t>
      </w:r>
    </w:p>
    <w:p w14:paraId="7E947E7D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CD6A26A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3EEDF8E3" w14:textId="579DB8E5" w:rsidR="00517A4C" w:rsidRPr="00517A4C" w:rsidRDefault="00517A4C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517A4C">
        <w:rPr>
          <w:rFonts w:ascii="Roboto" w:hAnsi="Roboto"/>
          <w:b/>
          <w:bCs/>
          <w:color w:val="333333"/>
          <w:u w:val="single"/>
          <w:shd w:val="clear" w:color="auto" w:fill="F5F5F5"/>
        </w:rPr>
        <w:t>*BHARATPUR</w:t>
      </w:r>
    </w:p>
    <w:p w14:paraId="0020517F" w14:textId="7AFDF7AE" w:rsidR="00517A4C" w:rsidRDefault="00000000" w:rsidP="002D78AE">
      <w:hyperlink r:id="rId63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2.2K DIGITAL EDUSPORT ASSOCIATION</w:t>
        </w:r>
      </w:hyperlink>
    </w:p>
    <w:p w14:paraId="52130B1E" w14:textId="4F4D4936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C/O Saty Lekha, Jag Dish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Singh,,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Anirudh Nagar,,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Bharatpur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Bharatpur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Rajasthan-321001</w:t>
      </w:r>
    </w:p>
    <w:p w14:paraId="37658301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0A46D6EB" w14:textId="1E65DBCF" w:rsidR="00517A4C" w:rsidRPr="00517A4C" w:rsidRDefault="00517A4C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517A4C">
        <w:rPr>
          <w:rFonts w:ascii="Roboto" w:hAnsi="Roboto"/>
          <w:b/>
          <w:bCs/>
          <w:color w:val="333333"/>
          <w:u w:val="single"/>
          <w:shd w:val="clear" w:color="auto" w:fill="F5F5F5"/>
        </w:rPr>
        <w:t>*JAISALMER</w:t>
      </w:r>
    </w:p>
    <w:p w14:paraId="6EC994F4" w14:textId="1A3DF3F9" w:rsidR="00517A4C" w:rsidRDefault="00000000" w:rsidP="002D78AE">
      <w:hyperlink r:id="rId64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AADARSH YUVA JUNGANI VIKAS SANSTHAN</w:t>
        </w:r>
      </w:hyperlink>
    </w:p>
    <w:p w14:paraId="1EBA652C" w14:textId="0432611C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BALIDAD KI BASTI GRAM POST DHANANA</w:t>
      </w:r>
    </w:p>
    <w:p w14:paraId="27C70FEE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6231EEE9" w14:textId="77777777" w:rsidR="00517A4C" w:rsidRDefault="00000000" w:rsidP="00517A4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65" w:history="1">
        <w:r w:rsidR="00517A4C" w:rsidRPr="00517A4C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517A4C" w:rsidRPr="00517A4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ZILA VISHNOI SAMAJ VIKAS SANSTHAN JAISALMER</w:t>
        </w:r>
      </w:hyperlink>
    </w:p>
    <w:p w14:paraId="27889223" w14:textId="3D1CF437" w:rsidR="00517A4C" w:rsidRPr="006C21BA" w:rsidRDefault="00517A4C" w:rsidP="006C21BA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JAISALMER</w:t>
      </w:r>
    </w:p>
    <w:p w14:paraId="69D9AF52" w14:textId="2BF04DB3" w:rsidR="00517A4C" w:rsidRPr="00517A4C" w:rsidRDefault="00517A4C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517A4C">
        <w:rPr>
          <w:rFonts w:ascii="Roboto" w:hAnsi="Roboto"/>
          <w:b/>
          <w:bCs/>
          <w:color w:val="333333"/>
          <w:u w:val="single"/>
          <w:shd w:val="clear" w:color="auto" w:fill="F5F5F5"/>
        </w:rPr>
        <w:t>*DEOGARH</w:t>
      </w:r>
    </w:p>
    <w:p w14:paraId="134DDC60" w14:textId="42E138C9" w:rsidR="00517A4C" w:rsidRDefault="00000000" w:rsidP="002D78AE">
      <w:hyperlink r:id="rId66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AADARSH SUN RISE SHIKSHAN SANSTHAN DEOGARH</w:t>
        </w:r>
      </w:hyperlink>
    </w:p>
    <w:p w14:paraId="0EF9242F" w14:textId="06598B0D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WARD NO-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13,SURAJ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DARWAZA,DEOGARH,DEOGARH,RAJSAMAND,RAJASTHAN-313331</w:t>
      </w:r>
    </w:p>
    <w:p w14:paraId="2289ECF0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EF4871F" w14:textId="71323705" w:rsidR="00517A4C" w:rsidRPr="00517A4C" w:rsidRDefault="00517A4C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517A4C">
        <w:rPr>
          <w:rFonts w:ascii="Roboto" w:hAnsi="Roboto"/>
          <w:b/>
          <w:bCs/>
          <w:color w:val="333333"/>
          <w:u w:val="single"/>
          <w:shd w:val="clear" w:color="auto" w:fill="F0F0F2"/>
        </w:rPr>
        <w:t>*UDAIPUR</w:t>
      </w:r>
    </w:p>
    <w:p w14:paraId="713EF27B" w14:textId="2A9BC988" w:rsidR="00517A4C" w:rsidRDefault="00000000" w:rsidP="002D78AE">
      <w:hyperlink r:id="rId67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AADHAR FOUNDATION TRUST UDAIPUR</w:t>
        </w:r>
      </w:hyperlink>
    </w:p>
    <w:p w14:paraId="70181D70" w14:textId="3784EDA9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36,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Devali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Goverdhan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villas Back Side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Tecnoy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Motorsudaipur</w:t>
      </w:r>
      <w:proofErr w:type="spellEnd"/>
    </w:p>
    <w:p w14:paraId="727DFFEE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FBEEA66" w14:textId="3C780148" w:rsidR="00517A4C" w:rsidRDefault="00000000" w:rsidP="002D78AE">
      <w:hyperlink r:id="rId68" w:history="1"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Aadhya Shakti </w:t>
        </w:r>
        <w:proofErr w:type="spellStart"/>
        <w:r w:rsidR="00517A4C" w:rsidRPr="00517A4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Sansthan</w:t>
        </w:r>
        <w:proofErr w:type="spellEnd"/>
      </w:hyperlink>
    </w:p>
    <w:p w14:paraId="4CF096CA" w14:textId="22F19A19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51, Laxmi Narayan Nagar, Savina, Udaipur, Rajasthan313002.</w:t>
      </w:r>
    </w:p>
    <w:p w14:paraId="79534DA6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D65D655" w14:textId="78AB67DA" w:rsidR="006C21BA" w:rsidRPr="006C21BA" w:rsidRDefault="006C21BA" w:rsidP="002D78AE">
      <w:pP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6C21BA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4.HIMACHAL PRADESH</w:t>
      </w:r>
    </w:p>
    <w:p w14:paraId="60D7454A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7325FFBB" w14:textId="0AFF3959" w:rsidR="006C21BA" w:rsidRDefault="006C21BA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6C21BA">
        <w:rPr>
          <w:rFonts w:ascii="Roboto" w:hAnsi="Roboto"/>
          <w:b/>
          <w:bCs/>
          <w:color w:val="333333"/>
          <w:u w:val="single"/>
          <w:shd w:val="clear" w:color="auto" w:fill="F0F0F2"/>
        </w:rPr>
        <w:t>*SHIMLA</w:t>
      </w:r>
    </w:p>
    <w:p w14:paraId="5E53B830" w14:textId="30CD01A8" w:rsidR="006C21BA" w:rsidRDefault="00000000" w:rsidP="002D78AE">
      <w:hyperlink r:id="rId69" w:history="1">
        <w:proofErr w:type="spellStart"/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Aadarshni</w:t>
        </w:r>
        <w:proofErr w:type="spellEnd"/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Welfare Society</w:t>
        </w:r>
      </w:hyperlink>
    </w:p>
    <w:p w14:paraId="567F518F" w14:textId="61A896CD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Lamba Cottage, Khalini, Shimla171002 (HP)</w:t>
      </w:r>
    </w:p>
    <w:p w14:paraId="53155CFE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EE3B4E2" w14:textId="2FFCCEDE" w:rsidR="006C21BA" w:rsidRDefault="00000000" w:rsidP="002D78AE">
      <w:hyperlink r:id="rId70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Abhinaya Durpan</w:t>
        </w:r>
      </w:hyperlink>
    </w:p>
    <w:p w14:paraId="533E87D8" w14:textId="42A13C9A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House No. 145/6 Muslim Trust Building Lower Bazar</w:t>
      </w:r>
    </w:p>
    <w:p w14:paraId="700716AD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86EB7A5" w14:textId="23073410" w:rsidR="006C21BA" w:rsidRDefault="00000000" w:rsidP="002D78AE">
      <w:hyperlink r:id="rId71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ABHIVIBHA EDUCATION AND ENVIRONMENTAL DEVELOPMENT WELFARE SOCIETY</w:t>
        </w:r>
      </w:hyperlink>
    </w:p>
    <w:p w14:paraId="5905C2AE" w14:textId="48E96CEB" w:rsidR="000E4F11" w:rsidRDefault="000E4F11" w:rsidP="002D78AE"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VILLAGE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PALYAR,PO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AND TEHSIL SUNNI</w:t>
      </w:r>
    </w:p>
    <w:p w14:paraId="5F5FEF22" w14:textId="77777777" w:rsidR="000E4F11" w:rsidRDefault="00000000" w:rsidP="000E4F11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72" w:history="1">
        <w:r w:rsidR="000E4F11" w:rsidRPr="000E4F11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0E4F11" w:rsidRPr="000E4F11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ACTING SPACE THEATRE GROUP</w:t>
        </w:r>
      </w:hyperlink>
    </w:p>
    <w:p w14:paraId="20F813D7" w14:textId="5C98A78F" w:rsidR="000E4F11" w:rsidRDefault="000E4F11" w:rsidP="000E4F11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ACTING SPACE THEATRE GROUP GAGAN LODGE SET 2 BELOW TALLANDShimla-171001 HP</w:t>
      </w:r>
    </w:p>
    <w:p w14:paraId="728055CB" w14:textId="05FF75B7" w:rsidR="000E4F11" w:rsidRDefault="00000000" w:rsidP="000E4F11">
      <w:pPr>
        <w:spacing w:after="300"/>
      </w:pPr>
      <w:hyperlink r:id="rId73" w:history="1">
        <w:r w:rsidR="000E4F11" w:rsidRPr="000E4F1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ACTION FOR BARRIER FREE HANDICAPPED INTEGRATION</w:t>
        </w:r>
      </w:hyperlink>
    </w:p>
    <w:p w14:paraId="4D443D6F" w14:textId="21048D98" w:rsidR="000E4F11" w:rsidRPr="000E4F11" w:rsidRDefault="000E4F11" w:rsidP="000E4F11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ABHI C/O Shri Anshul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Bansal,Beolia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LowerPanthaghati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Mahli.Shimla</w:t>
      </w:r>
      <w:proofErr w:type="spellEnd"/>
    </w:p>
    <w:p w14:paraId="23D1247D" w14:textId="77777777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1180F01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4A1B2236" w14:textId="45818DAC" w:rsidR="006C21BA" w:rsidRPr="006C21BA" w:rsidRDefault="006C21BA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6C21BA">
        <w:rPr>
          <w:rFonts w:ascii="Roboto" w:hAnsi="Roboto"/>
          <w:b/>
          <w:bCs/>
          <w:color w:val="333333"/>
          <w:u w:val="single"/>
          <w:shd w:val="clear" w:color="auto" w:fill="F5F5F5"/>
        </w:rPr>
        <w:t>*DHAMSHALA</w:t>
      </w:r>
    </w:p>
    <w:p w14:paraId="216117EB" w14:textId="4C2B034E" w:rsidR="006C21BA" w:rsidRDefault="00000000" w:rsidP="002D78AE">
      <w:hyperlink r:id="rId74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AADHUNIK EDUCATION SOCIETY</w:t>
        </w:r>
      </w:hyperlink>
    </w:p>
    <w:p w14:paraId="23781E0A" w14:textId="6571D58E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AADHUNIK PUBLIC SCHOOLTAPOVAN ROAD SIDHPUR DHARMSHALA DISTT-KANGRA (H.P) PIN -176057</w:t>
      </w:r>
    </w:p>
    <w:p w14:paraId="266211EB" w14:textId="77777777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1F484F5" w14:textId="0FF2EE4A" w:rsidR="000E4F11" w:rsidRDefault="00000000" w:rsidP="002D78AE">
      <w:hyperlink r:id="rId75" w:history="1">
        <w:r w:rsidR="000E4F11" w:rsidRPr="000E4F1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Active Nonviolence Education Center</w:t>
        </w:r>
      </w:hyperlink>
    </w:p>
    <w:p w14:paraId="46474191" w14:textId="13A571C1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House No. 895, 1st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Toepa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Community House, TIPA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Road,Mcleod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Ganj, Dharamshala176219, Distt.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Kangra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(H.P) INDIA</w:t>
      </w:r>
    </w:p>
    <w:p w14:paraId="4ADE85D9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6831CC6C" w14:textId="71FD1D11" w:rsidR="000E4F11" w:rsidRDefault="00000000" w:rsidP="002D78AE">
      <w:hyperlink r:id="rId76" w:history="1">
        <w:r w:rsidR="000E4F11" w:rsidRPr="000E4F1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Active Nonviolence Education Center</w:t>
        </w:r>
      </w:hyperlink>
    </w:p>
    <w:p w14:paraId="6F6868E3" w14:textId="335B84E2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House No. 895, 1st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Toepa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Community House, TIPA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Road,Mcleod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Ganj, Dharamshala176219, Distt.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Kangra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(H.P) INDIA</w:t>
      </w:r>
    </w:p>
    <w:p w14:paraId="1985AE55" w14:textId="77777777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2F025FD" w14:textId="3900DDB0" w:rsidR="006C21BA" w:rsidRPr="006C21BA" w:rsidRDefault="006C21BA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6C21BA">
        <w:rPr>
          <w:rFonts w:ascii="Roboto" w:hAnsi="Roboto"/>
          <w:b/>
          <w:bCs/>
          <w:color w:val="333333"/>
          <w:u w:val="single"/>
          <w:shd w:val="clear" w:color="auto" w:fill="F0F0F2"/>
        </w:rPr>
        <w:lastRenderedPageBreak/>
        <w:t>*MANDI</w:t>
      </w:r>
    </w:p>
    <w:p w14:paraId="5D8E2F2A" w14:textId="4F49D528" w:rsidR="006C21BA" w:rsidRDefault="00000000" w:rsidP="002D78AE">
      <w:hyperlink r:id="rId77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Aakar Theatre Society</w:t>
        </w:r>
      </w:hyperlink>
    </w:p>
    <w:p w14:paraId="4C36FFED" w14:textId="3ADC7F40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Village-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Sehli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PO-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Sehli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Tehsil-Kotli, Dist.- Mandi, State- Himachal Pradesh, Pin: 175052</w:t>
      </w:r>
    </w:p>
    <w:p w14:paraId="7DF43793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65EB32EA" w14:textId="761176A5" w:rsidR="006C21BA" w:rsidRDefault="00000000" w:rsidP="002D78AE">
      <w:hyperlink r:id="rId78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ABHILASHI SHIKSHA SAMITI</w:t>
        </w:r>
      </w:hyperlink>
    </w:p>
    <w:p w14:paraId="340C63E2" w14:textId="0C07FD7B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PO NERCHOWK,</w:t>
      </w:r>
    </w:p>
    <w:p w14:paraId="409CF28A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1981C14B" w14:textId="74D90047" w:rsidR="006C21BA" w:rsidRDefault="00000000" w:rsidP="002D78AE">
      <w:hyperlink r:id="rId79" w:history="1"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Aarogya Jan Kalyan Samiti</w:t>
        </w:r>
      </w:hyperlink>
    </w:p>
    <w:p w14:paraId="7BF4EF8E" w14:textId="57CC6EBD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Village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Chakkar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P.O.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Gutkar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Tehsil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Balh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Distt. Mandi, H.P. Pin Code175021</w:t>
      </w:r>
    </w:p>
    <w:p w14:paraId="3A68A825" w14:textId="77777777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1A9AA94C" w14:textId="7BAF0752" w:rsidR="006C21BA" w:rsidRPr="006C21BA" w:rsidRDefault="006C21BA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6C21BA">
        <w:rPr>
          <w:rFonts w:ascii="Roboto" w:hAnsi="Roboto"/>
          <w:b/>
          <w:bCs/>
          <w:color w:val="333333"/>
          <w:u w:val="single"/>
          <w:shd w:val="clear" w:color="auto" w:fill="F0F0F2"/>
        </w:rPr>
        <w:t>*PALAMPUR</w:t>
      </w:r>
    </w:p>
    <w:p w14:paraId="2379BA85" w14:textId="18FBBF9B" w:rsidR="006C21BA" w:rsidRDefault="00000000" w:rsidP="002D78AE">
      <w:hyperlink r:id="rId80" w:history="1">
        <w:proofErr w:type="spellStart"/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Aavishkaar</w:t>
        </w:r>
        <w:proofErr w:type="spellEnd"/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="006C21BA" w:rsidRPr="006C21B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Yaatraa</w:t>
        </w:r>
        <w:proofErr w:type="spellEnd"/>
      </w:hyperlink>
    </w:p>
    <w:p w14:paraId="06C0933F" w14:textId="4E9AE820" w:rsidR="006C21BA" w:rsidRDefault="006C21B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Village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Kamlehar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Mouza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Kandbari</w:t>
      </w:r>
      <w:proofErr w:type="spellEnd"/>
    </w:p>
    <w:p w14:paraId="57F819E2" w14:textId="77777777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90EBF67" w14:textId="781E15DD" w:rsidR="000E4F11" w:rsidRDefault="000E4F11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0E4F11">
        <w:rPr>
          <w:rFonts w:ascii="Roboto" w:hAnsi="Roboto"/>
          <w:b/>
          <w:bCs/>
          <w:color w:val="333333"/>
          <w:u w:val="single"/>
          <w:shd w:val="clear" w:color="auto" w:fill="F5F5F5"/>
        </w:rPr>
        <w:t>*KULLU</w:t>
      </w:r>
    </w:p>
    <w:p w14:paraId="5216CBCD" w14:textId="32A2216D" w:rsidR="000E4F11" w:rsidRDefault="00000000" w:rsidP="002D78AE">
      <w:hyperlink r:id="rId81" w:history="1">
        <w:r w:rsidR="000E4F11" w:rsidRPr="000E4F11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Active Monal Cultural Association</w:t>
        </w:r>
      </w:hyperlink>
    </w:p>
    <w:p w14:paraId="62FF8DDB" w14:textId="01CD9720" w:rsidR="000E4F11" w:rsidRPr="000E4F11" w:rsidRDefault="000E4F11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Shanti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niwas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Gandhinagar P.O.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Dhalpur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Kullu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District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Kullu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Himachal Pradesh-175101</w:t>
      </w:r>
    </w:p>
    <w:p w14:paraId="04B301E1" w14:textId="77777777" w:rsidR="000E4F11" w:rsidRDefault="000E4F11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78923B54" w14:textId="63778B84" w:rsidR="000E4F11" w:rsidRDefault="000E4F11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0E4F11">
        <w:rPr>
          <w:rFonts w:ascii="Roboto" w:hAnsi="Roboto"/>
          <w:b/>
          <w:bCs/>
          <w:color w:val="333333"/>
          <w:u w:val="single"/>
          <w:shd w:val="clear" w:color="auto" w:fill="F5F5F5"/>
        </w:rPr>
        <w:t>*RAJGARH</w:t>
      </w:r>
    </w:p>
    <w:p w14:paraId="2BC02B0E" w14:textId="336CE9E6" w:rsidR="000E4F11" w:rsidRDefault="00000000" w:rsidP="002D78AE">
      <w:hyperlink r:id="rId82" w:history="1">
        <w:r w:rsidR="000E4F11" w:rsidRPr="000E4F1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Action Research and training Institute</w:t>
        </w:r>
      </w:hyperlink>
    </w:p>
    <w:p w14:paraId="4B64D287" w14:textId="7A2263F9" w:rsidR="000E4F11" w:rsidRPr="000E4F11" w:rsidRDefault="000E4F11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Near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SDH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Rajgarh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, P.O.- and Tehsil 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Rajgarh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, Distt-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Sirmour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( H.P.) -173101</w:t>
      </w:r>
    </w:p>
    <w:p w14:paraId="48720E05" w14:textId="77777777" w:rsidR="006C21BA" w:rsidRDefault="006C21BA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</w:p>
    <w:p w14:paraId="0EAD9DAD" w14:textId="30527728" w:rsidR="009F56DA" w:rsidRDefault="00000000" w:rsidP="002D78AE">
      <w:hyperlink r:id="rId83" w:history="1">
        <w:proofErr w:type="spellStart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visionandmissionfoundation</w:t>
        </w:r>
        <w:proofErr w:type="spellEnd"/>
      </w:hyperlink>
    </w:p>
    <w:p w14:paraId="4435EB57" w14:textId="42F87458" w:rsidR="009F56DA" w:rsidRDefault="009F56D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5, WARD NO. 15, NEAR ALLAHABAD BANK, PRESS COLONY, PACHORE, BIAORA, RAJGARH</w:t>
      </w:r>
    </w:p>
    <w:p w14:paraId="4748AB4D" w14:textId="77777777" w:rsidR="009F56DA" w:rsidRPr="006C21BA" w:rsidRDefault="009F56DA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</w:p>
    <w:p w14:paraId="34DCCBEE" w14:textId="60B18D35" w:rsidR="00517A4C" w:rsidRDefault="00FD640B" w:rsidP="002D78AE">
      <w:pP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FD640B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5. MADHYA PRADESH</w:t>
      </w:r>
    </w:p>
    <w:p w14:paraId="4DA28D19" w14:textId="77777777" w:rsidR="00FD640B" w:rsidRDefault="00FD640B" w:rsidP="002D78AE">
      <w:pP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</w:p>
    <w:p w14:paraId="123608C0" w14:textId="7E339FA0" w:rsidR="00FD640B" w:rsidRPr="00FD640B" w:rsidRDefault="00FD640B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b/>
          <w:bCs/>
          <w:color w:val="333333"/>
          <w:u w:val="single"/>
          <w:shd w:val="clear" w:color="auto" w:fill="F5F5F5"/>
        </w:rPr>
        <w:t>*</w:t>
      </w:r>
      <w:r w:rsidRPr="00FD640B">
        <w:rPr>
          <w:rFonts w:ascii="Roboto" w:hAnsi="Roboto"/>
          <w:b/>
          <w:bCs/>
          <w:color w:val="333333"/>
          <w:u w:val="single"/>
          <w:shd w:val="clear" w:color="auto" w:fill="F5F5F5"/>
        </w:rPr>
        <w:t>BARELI</w:t>
      </w:r>
    </w:p>
    <w:p w14:paraId="4B5276C2" w14:textId="07AA5445" w:rsidR="00FD640B" w:rsidRDefault="00000000" w:rsidP="002D78AE">
      <w:hyperlink r:id="rId84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AACHARYA VIDHYASAGAR JEEV RAKSHA EVAM PARYAVARAN SANRAKSHAN SANSTHAN</w:t>
        </w:r>
      </w:hyperlink>
    </w:p>
    <w:p w14:paraId="4891F10F" w14:textId="59B09C0D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MAHAVIR BHAVAN NEAR JAIN MANDIR</w:t>
      </w:r>
    </w:p>
    <w:p w14:paraId="758396DD" w14:textId="77777777" w:rsidR="009F56DA" w:rsidRDefault="009F56D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2612E85D" w14:textId="1434FA8A" w:rsidR="009F56DA" w:rsidRDefault="00000000" w:rsidP="002D78AE">
      <w:hyperlink r:id="rId85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AACHARYA VIDHYASAGAR JEEV RAKSHA EVAM PARYAVARAN SANRAKSHAN SANSTHAN</w:t>
        </w:r>
      </w:hyperlink>
    </w:p>
    <w:p w14:paraId="38498F91" w14:textId="79240880" w:rsidR="009F56DA" w:rsidRDefault="009F56D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MAHAVIR BHAVAN NEAR JAIN MANDIR</w:t>
      </w:r>
    </w:p>
    <w:p w14:paraId="3C913DA5" w14:textId="77777777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86722CC" w14:textId="5F1210CB" w:rsidR="00FD640B" w:rsidRPr="00FD640B" w:rsidRDefault="00FD640B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FD640B">
        <w:rPr>
          <w:rFonts w:ascii="Roboto" w:hAnsi="Roboto"/>
          <w:b/>
          <w:bCs/>
          <w:color w:val="333333"/>
          <w:u w:val="single"/>
          <w:shd w:val="clear" w:color="auto" w:fill="F5F5F5"/>
        </w:rPr>
        <w:t>*JABALPUR</w:t>
      </w:r>
    </w:p>
    <w:p w14:paraId="64A81E3B" w14:textId="4486BBAC" w:rsidR="00FD640B" w:rsidRDefault="00000000" w:rsidP="002D78AE">
      <w:hyperlink r:id="rId86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3 STAR GOLTECK RURAL DEVELOPMENT AND WOMENWS WALFARE SOCIETY</w:t>
        </w:r>
      </w:hyperlink>
    </w:p>
    <w:p w14:paraId="2B4C8336" w14:textId="2BC9CF90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H.NO. 2535 H TYPE COLONY MEDICAL COLLEGE JABALPUR (M.P.)</w:t>
      </w:r>
    </w:p>
    <w:p w14:paraId="1680616B" w14:textId="77777777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453C7EB" w14:textId="1FF26D8A" w:rsidR="00FD640B" w:rsidRPr="00FD640B" w:rsidRDefault="00FD640B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FD640B">
        <w:rPr>
          <w:rFonts w:ascii="Roboto" w:hAnsi="Roboto"/>
          <w:b/>
          <w:bCs/>
          <w:color w:val="333333"/>
          <w:u w:val="single"/>
          <w:shd w:val="clear" w:color="auto" w:fill="F5F5F5"/>
        </w:rPr>
        <w:t>*UJJAIN</w:t>
      </w:r>
    </w:p>
    <w:p w14:paraId="0CC6FB62" w14:textId="5B9A10D5" w:rsidR="00FD640B" w:rsidRDefault="00000000" w:rsidP="002D78AE">
      <w:hyperlink r:id="rId87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360 GOTRIYA KHATIK SAMAJ KALYAN SAMITI</w:t>
        </w:r>
      </w:hyperlink>
    </w:p>
    <w:p w14:paraId="32EBCC50" w14:textId="477F43B4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02 KHATIK SAMAJ DHRAMSHALA EVAM CHATRAWAS NAGAR, NEAR KOT MATA TEMPLE, FAZALPURA</w:t>
      </w:r>
    </w:p>
    <w:p w14:paraId="054C4B84" w14:textId="77777777" w:rsidR="00FD640B" w:rsidRDefault="00FD640B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6B3D1DD" w14:textId="77777777" w:rsidR="009F56DA" w:rsidRDefault="00000000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88" w:history="1">
        <w:r w:rsidR="00FD640B" w:rsidRPr="00FD640B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FD640B" w:rsidRPr="00FD640B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Aacharya </w:t>
        </w:r>
        <w:proofErr w:type="spellStart"/>
        <w:r w:rsidR="00FD640B" w:rsidRPr="00FD640B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Varahmihir</w:t>
        </w:r>
        <w:proofErr w:type="spellEnd"/>
        <w:r w:rsidR="00FD640B" w:rsidRPr="00FD640B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Nyas</w:t>
        </w:r>
      </w:hyperlink>
    </w:p>
    <w:p w14:paraId="195F7FFC" w14:textId="5B86D1A4" w:rsidR="00FD640B" w:rsidRDefault="00FD640B" w:rsidP="009F56DA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Aradhna Bhawan,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Sardarpura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Near Railway station,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Ujjain,m.p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.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456001</w:t>
      </w:r>
    </w:p>
    <w:p w14:paraId="26895C4D" w14:textId="739CD531" w:rsidR="009F56DA" w:rsidRDefault="00000000" w:rsidP="009F56DA">
      <w:pPr>
        <w:spacing w:after="300"/>
      </w:pPr>
      <w:hyperlink r:id="rId89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YOUTH OF INDIA</w:t>
        </w:r>
      </w:hyperlink>
    </w:p>
    <w:p w14:paraId="5C620717" w14:textId="6612141A" w:rsidR="009F56DA" w:rsidRPr="009F56DA" w:rsidRDefault="009F56DA" w:rsidP="009F56DA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C-25/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3,Asra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Tower 2nd floor , Mahakal Vanijiya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kendra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Nanakheda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ujjain</w:t>
      </w:r>
      <w:proofErr w:type="spellEnd"/>
    </w:p>
    <w:p w14:paraId="4EC87557" w14:textId="02223108" w:rsidR="00FD640B" w:rsidRPr="00FD640B" w:rsidRDefault="00FD640B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FD640B">
        <w:rPr>
          <w:rFonts w:ascii="Roboto" w:hAnsi="Roboto"/>
          <w:b/>
          <w:bCs/>
          <w:color w:val="333333"/>
          <w:u w:val="single"/>
          <w:shd w:val="clear" w:color="auto" w:fill="F5F5F5"/>
        </w:rPr>
        <w:t>*BHOPAL</w:t>
      </w:r>
    </w:p>
    <w:p w14:paraId="435C068E" w14:textId="77777777" w:rsidR="00FD640B" w:rsidRDefault="00000000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90" w:history="1">
        <w:r w:rsidR="00FD640B" w:rsidRPr="00FD640B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3S Security Services</w:t>
        </w:r>
      </w:hyperlink>
    </w:p>
    <w:p w14:paraId="45ABC1A8" w14:textId="3AD8EE7D" w:rsidR="00FD640B" w:rsidRDefault="00FD640B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01,PANDA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ROAD,NEAR HOTEL MASHAL,TEHSIL-RAU,DISTRICT-INDORE (MADHYAPRADESH)</w:t>
      </w:r>
    </w:p>
    <w:p w14:paraId="1A717002" w14:textId="0CE2CA48" w:rsidR="00FD640B" w:rsidRDefault="00000000" w:rsidP="00FD640B">
      <w:pPr>
        <w:spacing w:after="300"/>
      </w:pPr>
      <w:hyperlink r:id="rId91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COMMN MAN FOR INFORMATION AND ACTION SAMITI</w:t>
        </w:r>
      </w:hyperlink>
    </w:p>
    <w:p w14:paraId="326B3BA7" w14:textId="188AD38A" w:rsidR="00FD640B" w:rsidRDefault="00FD640B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66 JAIN MANDIR ROAD MANGALWARA BHOPAL</w:t>
      </w:r>
    </w:p>
    <w:p w14:paraId="40EECE02" w14:textId="0A6D26C3" w:rsidR="00FD640B" w:rsidRDefault="00000000" w:rsidP="00FD640B">
      <w:pPr>
        <w:spacing w:after="300"/>
      </w:pPr>
      <w:hyperlink r:id="rId92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AADAM </w:t>
        </w:r>
        <w:proofErr w:type="gramStart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ACTORS</w:t>
        </w:r>
        <w:proofErr w:type="gramEnd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CREATION SAMITI</w:t>
        </w:r>
      </w:hyperlink>
    </w:p>
    <w:p w14:paraId="495C0ECF" w14:textId="6BB0EF0B" w:rsidR="009F56DA" w:rsidRDefault="00FD640B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HOUSE NO.- 103, GALI NO. 2, AHATA RUSTAM KHAN, POLYTECHNIC, BHOPAL, TEH- HUZUR, BHOPAL</w:t>
      </w:r>
    </w:p>
    <w:p w14:paraId="17223CA0" w14:textId="3A761E87" w:rsidR="009F56DA" w:rsidRDefault="00000000" w:rsidP="00FD640B">
      <w:pPr>
        <w:spacing w:after="300"/>
      </w:pPr>
      <w:hyperlink r:id="rId93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AADAM </w:t>
        </w:r>
        <w:proofErr w:type="gramStart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ACTORS</w:t>
        </w:r>
        <w:proofErr w:type="gramEnd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CREATION SAMITI</w:t>
        </w:r>
      </w:hyperlink>
    </w:p>
    <w:p w14:paraId="431B37DD" w14:textId="46BE8C16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HOUSE NO.- 103, GALI NO. 2, AHATA RUSTAM KHAN, POLYTECHNIC, BHOPAL, TEH- HUZUR, BHOPAL</w:t>
      </w:r>
    </w:p>
    <w:p w14:paraId="036BE2AD" w14:textId="7E7AE7DA" w:rsidR="009F56DA" w:rsidRPr="009F56DA" w:rsidRDefault="00000000" w:rsidP="00FD640B">
      <w:pPr>
        <w:spacing w:after="300"/>
      </w:pPr>
      <w:hyperlink r:id="rId94" w:history="1">
        <w:proofErr w:type="spellStart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Zenithi</w:t>
        </w:r>
        <w:proofErr w:type="spellEnd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education and welfare society</w:t>
        </w:r>
      </w:hyperlink>
      <w:r w:rsidR="009F56DA">
        <w:rPr>
          <w:rFonts w:ascii="Roboto" w:hAnsi="Roboto"/>
          <w:color w:val="333333"/>
          <w:sz w:val="21"/>
          <w:szCs w:val="21"/>
          <w:shd w:val="clear" w:color="auto" w:fill="F0F0F2"/>
        </w:rPr>
        <w:t>H.NO. 143-A HAZRAT NIZAMUDDIN COLONY BHELP.O. PIPLANI NEAR NARELA SHANKARI BHOPAL-462022 (M.P.)</w:t>
      </w:r>
    </w:p>
    <w:p w14:paraId="02AF4083" w14:textId="2440146B" w:rsidR="009F56DA" w:rsidRDefault="00FD640B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FD640B">
        <w:rPr>
          <w:rFonts w:ascii="Roboto" w:hAnsi="Roboto"/>
          <w:b/>
          <w:bCs/>
          <w:color w:val="333333"/>
          <w:u w:val="single"/>
          <w:shd w:val="clear" w:color="auto" w:fill="F5F5F5"/>
        </w:rPr>
        <w:t>*INDORE</w:t>
      </w:r>
    </w:p>
    <w:p w14:paraId="7A632F34" w14:textId="5D43876D" w:rsidR="00FD640B" w:rsidRPr="009F56DA" w:rsidRDefault="00000000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hyperlink r:id="rId95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 </w:t>
        </w:r>
        <w:proofErr w:type="spellStart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Sociel</w:t>
        </w:r>
        <w:proofErr w:type="spellEnd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Welfare </w:t>
        </w:r>
        <w:proofErr w:type="spellStart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Soicety</w:t>
        </w:r>
        <w:proofErr w:type="spellEnd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Nurture Equality Education </w:t>
        </w:r>
        <w:proofErr w:type="gramStart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And</w:t>
        </w:r>
        <w:proofErr w:type="gramEnd"/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Vision</w:t>
        </w:r>
      </w:hyperlink>
    </w:p>
    <w:p w14:paraId="19C56C5D" w14:textId="5897A0D1" w:rsidR="00FD640B" w:rsidRDefault="00FD640B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Correspondence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address:-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401-F Vijaya Apartment779/1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Manishpuri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Saket Indore -452001 MP India</w:t>
      </w:r>
    </w:p>
    <w:p w14:paraId="4C3210BA" w14:textId="43493E40" w:rsidR="00FD640B" w:rsidRDefault="00000000" w:rsidP="00FD640B">
      <w:pPr>
        <w:spacing w:after="300"/>
      </w:pPr>
      <w:hyperlink r:id="rId96" w:history="1">
        <w:r w:rsidR="00FD640B" w:rsidRPr="00FD640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AABHAS KALA SEWA SAMITI</w:t>
        </w:r>
      </w:hyperlink>
    </w:p>
    <w:p w14:paraId="26B94B34" w14:textId="71304212" w:rsidR="00FD640B" w:rsidRDefault="00FD640B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Artys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148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teja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ji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kasturbagram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khandwa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indore</w:t>
      </w:r>
      <w:proofErr w:type="spellEnd"/>
    </w:p>
    <w:p w14:paraId="71D8E66E" w14:textId="69101125" w:rsidR="009F56DA" w:rsidRDefault="00000000" w:rsidP="00FD640B">
      <w:pPr>
        <w:spacing w:after="300"/>
      </w:pPr>
      <w:hyperlink r:id="rId97" w:history="1">
        <w:proofErr w:type="spellStart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aadhaarstambh</w:t>
        </w:r>
        <w:proofErr w:type="spellEnd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education and skill development foundation</w:t>
        </w:r>
      </w:hyperlink>
    </w:p>
    <w:p w14:paraId="276FAF71" w14:textId="1C2E3C7C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505F Rajnagar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indore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MP</w:t>
      </w:r>
    </w:p>
    <w:p w14:paraId="51086C3E" w14:textId="763D663D" w:rsidR="009F56DA" w:rsidRDefault="00000000" w:rsidP="00FD640B">
      <w:pPr>
        <w:spacing w:after="300"/>
      </w:pPr>
      <w:hyperlink r:id="rId98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ZERELDA FOUNDATION</w:t>
        </w:r>
      </w:hyperlink>
    </w:p>
    <w:p w14:paraId="32AB7D90" w14:textId="0FDC33F4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180, Kranti,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Kraplani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Nagar, Annapurna Road</w:t>
      </w:r>
    </w:p>
    <w:p w14:paraId="3DA1D8CF" w14:textId="1F5FADEF" w:rsidR="009F56DA" w:rsidRDefault="00000000" w:rsidP="00FD640B">
      <w:pPr>
        <w:spacing w:after="300"/>
      </w:pPr>
      <w:hyperlink r:id="rId99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ZOOMING HORIZONS EDUCATIONAL SOCIETY INDORE</w:t>
        </w:r>
      </w:hyperlink>
    </w:p>
    <w:p w14:paraId="76AE999F" w14:textId="04898E83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340, Avantika Nagar, Scheme No 51</w:t>
      </w:r>
    </w:p>
    <w:p w14:paraId="6FC9A2A3" w14:textId="3D10CA8C" w:rsidR="00FD640B" w:rsidRPr="009F56DA" w:rsidRDefault="009F56DA" w:rsidP="00FD640B">
      <w:pPr>
        <w:spacing w:after="300"/>
        <w:rPr>
          <w:b/>
          <w:bCs/>
          <w:u w:val="single"/>
        </w:rPr>
      </w:pPr>
      <w:r w:rsidRPr="009F56DA">
        <w:rPr>
          <w:b/>
          <w:bCs/>
          <w:u w:val="single"/>
        </w:rPr>
        <w:t>*GWALIOR</w:t>
      </w:r>
    </w:p>
    <w:p w14:paraId="05C7D8CB" w14:textId="3480504D" w:rsidR="009F56DA" w:rsidRDefault="00000000" w:rsidP="00FD640B">
      <w:pPr>
        <w:spacing w:after="300"/>
      </w:pPr>
      <w:hyperlink r:id="rId100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 FOUNDATION</w:t>
        </w:r>
      </w:hyperlink>
    </w:p>
    <w:p w14:paraId="57BEC5C5" w14:textId="27452F9B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1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goswami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gadai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pura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naher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birla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Gwalior</w:t>
      </w:r>
    </w:p>
    <w:p w14:paraId="262B1849" w14:textId="1385AEB1" w:rsidR="009F56DA" w:rsidRDefault="00000000" w:rsidP="00FD640B">
      <w:pPr>
        <w:spacing w:after="300"/>
      </w:pPr>
      <w:hyperlink r:id="rId101" w:history="1">
        <w:proofErr w:type="spellStart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Womens</w:t>
        </w:r>
        <w:proofErr w:type="spellEnd"/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and child help group society</w:t>
        </w:r>
      </w:hyperlink>
    </w:p>
    <w:p w14:paraId="39FD0DED" w14:textId="3975A347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House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No:-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A/12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Krishnapuri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Near RDS School, Morar, Gwalior</w:t>
      </w:r>
    </w:p>
    <w:p w14:paraId="364A3874" w14:textId="2557C5C3" w:rsidR="009F56DA" w:rsidRDefault="00000000" w:rsidP="00FD640B">
      <w:pPr>
        <w:spacing w:after="300"/>
      </w:pPr>
      <w:hyperlink r:id="rId102" w:history="1">
        <w:r w:rsidR="009F56DA" w:rsidRPr="009F56D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WOMENS NATYA SANSTHA</w:t>
        </w:r>
      </w:hyperlink>
    </w:p>
    <w:p w14:paraId="52F1216A" w14:textId="6FD22586" w:rsidR="009F56DA" w:rsidRDefault="009F56DA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A-207 SAGAR AVENUE NEAR KALPI BRIDGE MORAR</w:t>
      </w:r>
    </w:p>
    <w:p w14:paraId="3D692E87" w14:textId="33C298CE" w:rsidR="009F56DA" w:rsidRDefault="009F56DA" w:rsidP="00FD640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9F56DA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6.GOA</w:t>
      </w:r>
    </w:p>
    <w:p w14:paraId="52A3A09D" w14:textId="175392C8" w:rsidR="009F56DA" w:rsidRDefault="003E1E73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3E1E73">
        <w:rPr>
          <w:rFonts w:ascii="Roboto" w:hAnsi="Roboto"/>
          <w:b/>
          <w:bCs/>
          <w:color w:val="333333"/>
          <w:u w:val="single"/>
          <w:shd w:val="clear" w:color="auto" w:fill="F0F0F2"/>
        </w:rPr>
        <w:t>*PANAJI</w:t>
      </w:r>
    </w:p>
    <w:p w14:paraId="361181CE" w14:textId="28E45CA8" w:rsidR="003E1E73" w:rsidRDefault="00000000" w:rsidP="00FD640B">
      <w:pPr>
        <w:spacing w:after="300"/>
      </w:pPr>
      <w:hyperlink r:id="rId103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ABHIVYAKTEE</w:t>
        </w:r>
      </w:hyperlink>
    </w:p>
    <w:p w14:paraId="0F599B97" w14:textId="7BB2BAC8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AbhivyakteePanaji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C/o Sandip Deshpande A/3 Kamdhenu Dr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D.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V.Road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PanajiGOA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403001</w:t>
      </w:r>
    </w:p>
    <w:p w14:paraId="57542CB9" w14:textId="77777777" w:rsidR="003E1E73" w:rsidRDefault="00000000" w:rsidP="003E1E73">
      <w:pPr>
        <w:spacing w:after="300"/>
      </w:pPr>
      <w:hyperlink r:id="rId104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All India </w:t>
        </w:r>
        <w:proofErr w:type="spell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Womens</w:t>
        </w:r>
        <w:proofErr w:type="spellEnd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Conference</w:t>
        </w:r>
      </w:hyperlink>
    </w:p>
    <w:p w14:paraId="170CDBFA" w14:textId="0B04F072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All India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Womens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Conference (Goa Branch), Institute Menezes Braganza, Panaji - Goa 403001</w:t>
      </w:r>
    </w:p>
    <w:p w14:paraId="5C302637" w14:textId="3B6A7CD1" w:rsidR="00B90B2C" w:rsidRDefault="00000000" w:rsidP="00FD640B">
      <w:pPr>
        <w:spacing w:after="300"/>
      </w:pPr>
      <w:hyperlink r:id="rId105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MODA GOA FOUNDATION</w:t>
        </w:r>
      </w:hyperlink>
    </w:p>
    <w:p w14:paraId="1FC2E08A" w14:textId="7B0F4669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301, 3RD FLOOR, C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WING,RIZVI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TOWERS, 18TH JUNE ROAD, ST. INEZ, PANAJI, GOA. 403001</w:t>
      </w:r>
    </w:p>
    <w:p w14:paraId="2090EA51" w14:textId="4F5F6D4A" w:rsidR="00B90B2C" w:rsidRDefault="00000000" w:rsidP="00FD640B">
      <w:pPr>
        <w:spacing w:after="300"/>
      </w:pPr>
      <w:hyperlink r:id="rId106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Mineral Foundation of Goa</w:t>
        </w:r>
      </w:hyperlink>
    </w:p>
    <w:p w14:paraId="789FD863" w14:textId="20856022" w:rsidR="00B90B2C" w:rsidRPr="003E1E73" w:rsidRDefault="00B90B2C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FIRST FLOOR, VAGLO BUILDING, PANAJI</w:t>
      </w:r>
    </w:p>
    <w:p w14:paraId="448159FC" w14:textId="61C8E61C" w:rsidR="003E1E73" w:rsidRDefault="003E1E73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3E1E73">
        <w:rPr>
          <w:rFonts w:ascii="Roboto" w:hAnsi="Roboto"/>
          <w:b/>
          <w:bCs/>
          <w:color w:val="333333"/>
          <w:u w:val="single"/>
          <w:shd w:val="clear" w:color="auto" w:fill="F0F0F2"/>
        </w:rPr>
        <w:t>*SHIRODA</w:t>
      </w:r>
    </w:p>
    <w:p w14:paraId="312F0377" w14:textId="4029F225" w:rsidR="003E1E73" w:rsidRDefault="00000000" w:rsidP="00FD640B">
      <w:pPr>
        <w:spacing w:after="300"/>
      </w:pPr>
      <w:hyperlink r:id="rId107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Adarsh Vidya </w:t>
        </w:r>
        <w:proofErr w:type="spell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prasarak</w:t>
        </w:r>
        <w:proofErr w:type="spellEnd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mandal</w:t>
        </w:r>
      </w:hyperlink>
    </w:p>
    <w:p w14:paraId="639B8DF7" w14:textId="47C2E210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C/O SMT KAMLABAI HEDE HIGH SCHOOL. SHIRODA-PONDA-GOA</w:t>
      </w:r>
    </w:p>
    <w:p w14:paraId="2F8EDC8D" w14:textId="1E653BB3" w:rsidR="003E1E73" w:rsidRDefault="003E1E73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b/>
          <w:bCs/>
          <w:color w:val="333333"/>
          <w:u w:val="single"/>
          <w:shd w:val="clear" w:color="auto" w:fill="F0F0F2"/>
        </w:rPr>
        <w:t>*MAPUSA</w:t>
      </w:r>
    </w:p>
    <w:p w14:paraId="3C4859EF" w14:textId="72689556" w:rsidR="003E1E73" w:rsidRDefault="00000000" w:rsidP="00FD640B">
      <w:pPr>
        <w:spacing w:after="300"/>
      </w:pPr>
      <w:hyperlink r:id="rId108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alpha </w:t>
        </w:r>
        <w:proofErr w:type="gram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angels</w:t>
        </w:r>
        <w:proofErr w:type="gramEnd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animal trust</w:t>
        </w:r>
      </w:hyperlink>
    </w:p>
    <w:p w14:paraId="57FCEC31" w14:textId="5A9C0638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House no: 175/1/V/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Villa Jasmine plaza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Moria, Bardez North Goa, Mapusa, 403508</w:t>
      </w:r>
    </w:p>
    <w:p w14:paraId="6519B17F" w14:textId="21F44A80" w:rsidR="003E1E73" w:rsidRDefault="00000000" w:rsidP="00FD640B">
      <w:pPr>
        <w:spacing w:after="300"/>
      </w:pPr>
      <w:hyperlink r:id="rId109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Bal Gyan Vikas Education Society</w:t>
        </w:r>
      </w:hyperlink>
    </w:p>
    <w:p w14:paraId="0DA3B152" w14:textId="0012390E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35D/3, Dias Villa, Opp. Tivim Ind. Estate,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Karaswada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MapusaGoa</w:t>
      </w:r>
      <w:proofErr w:type="spellEnd"/>
    </w:p>
    <w:p w14:paraId="43E3B724" w14:textId="439044DE" w:rsidR="00A76332" w:rsidRDefault="00000000" w:rsidP="00FD640B">
      <w:pPr>
        <w:spacing w:after="300"/>
      </w:pPr>
      <w:hyperlink r:id="rId110" w:history="1"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COOJ Mental Health Foundation</w:t>
        </w:r>
      </w:hyperlink>
    </w:p>
    <w:p w14:paraId="405A1688" w14:textId="58B576C4" w:rsidR="00A76332" w:rsidRDefault="00A76332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H.No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. F1,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Manoshanti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Boa Vista,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Bastora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Mapusa, Bardez, Goa - 403507.</w:t>
      </w:r>
    </w:p>
    <w:p w14:paraId="61801048" w14:textId="77777777" w:rsidR="003E1E73" w:rsidRPr="00B90B2C" w:rsidRDefault="003E1E73" w:rsidP="00FD640B">
      <w:pPr>
        <w:spacing w:after="300"/>
        <w:rPr>
          <w:rFonts w:ascii="Roboto" w:hAnsi="Roboto"/>
          <w:b/>
          <w:bCs/>
          <w:u w:val="single"/>
        </w:rPr>
      </w:pPr>
      <w:r w:rsidRPr="00B90B2C">
        <w:rPr>
          <w:rFonts w:ascii="Roboto" w:hAnsi="Roboto"/>
          <w:b/>
          <w:bCs/>
          <w:u w:val="single"/>
        </w:rPr>
        <w:t>*VASCO</w:t>
      </w:r>
    </w:p>
    <w:p w14:paraId="23109C30" w14:textId="52E976D1" w:rsidR="003E1E73" w:rsidRDefault="00000000" w:rsidP="00FD640B">
      <w:pPr>
        <w:spacing w:after="300"/>
      </w:pPr>
      <w:hyperlink r:id="rId111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AYYAPPA SEVA SAMITHI</w:t>
        </w:r>
      </w:hyperlink>
    </w:p>
    <w:p w14:paraId="01BBE842" w14:textId="54703D05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PB NO 131, Shree Ayyappa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Temple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Mangor Hill, Vasco Da Gama</w:t>
      </w:r>
    </w:p>
    <w:p w14:paraId="017F6D45" w14:textId="7AB51817" w:rsidR="00A76332" w:rsidRDefault="00000000" w:rsidP="00FD640B">
      <w:pPr>
        <w:spacing w:after="300"/>
      </w:pPr>
      <w:hyperlink r:id="rId112" w:history="1">
        <w:proofErr w:type="spellStart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Chowgule</w:t>
        </w:r>
        <w:proofErr w:type="spellEnd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Education Society</w:t>
        </w:r>
      </w:hyperlink>
    </w:p>
    <w:p w14:paraId="50F62564" w14:textId="784160CA" w:rsidR="00A76332" w:rsidRDefault="00A76332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Chowgule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House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Mormugao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Harbour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Vasco Da Gama Goa403803</w:t>
      </w:r>
    </w:p>
    <w:p w14:paraId="23875A15" w14:textId="1546E964" w:rsidR="00A76332" w:rsidRDefault="00000000" w:rsidP="00FD640B">
      <w:pPr>
        <w:spacing w:after="300"/>
      </w:pPr>
      <w:hyperlink r:id="rId113" w:history="1"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Community Resource Foundation</w:t>
        </w:r>
      </w:hyperlink>
    </w:p>
    <w:p w14:paraId="59AF3542" w14:textId="48F3E4B0" w:rsidR="00A76332" w:rsidRDefault="00A76332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C/o. Peter Dsouza, Nathan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Bldg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Opp. 2nd floor, Birla police outpost Birla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Sancole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Goa. 403726</w:t>
      </w:r>
    </w:p>
    <w:p w14:paraId="516F0BEA" w14:textId="174B855E" w:rsidR="003E1E73" w:rsidRDefault="003E1E73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3E1E73">
        <w:rPr>
          <w:rFonts w:ascii="Roboto" w:hAnsi="Roboto"/>
          <w:b/>
          <w:bCs/>
          <w:color w:val="333333"/>
          <w:u w:val="single"/>
          <w:shd w:val="clear" w:color="auto" w:fill="F0F0F2"/>
        </w:rPr>
        <w:t>*PONDA</w:t>
      </w:r>
    </w:p>
    <w:p w14:paraId="38000186" w14:textId="5373D063" w:rsidR="003E1E73" w:rsidRDefault="00000000" w:rsidP="00FD640B">
      <w:pPr>
        <w:spacing w:after="300"/>
      </w:pPr>
      <w:hyperlink r:id="rId114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BHARATEEYA SANSKRITI PRABHODINI</w:t>
        </w:r>
      </w:hyperlink>
    </w:p>
    <w:p w14:paraId="224D453B" w14:textId="4F9901F0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Bharateeya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Sanskriti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Prabodhini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Vazem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Shiroda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Goa 403103</w:t>
      </w:r>
    </w:p>
    <w:p w14:paraId="6F2FEE65" w14:textId="16F9898B" w:rsidR="00B90B2C" w:rsidRDefault="00000000" w:rsidP="00FD640B">
      <w:pPr>
        <w:spacing w:after="300"/>
      </w:pPr>
      <w:hyperlink r:id="rId115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MANHAR FOUNDATION</w:t>
        </w:r>
      </w:hyperlink>
    </w:p>
    <w:p w14:paraId="183C60DC" w14:textId="33F2B4FB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H. No-432/1,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Kalmamol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Borim, Ponda, Borim, Ponda, South Goa- 403401, Goa</w:t>
      </w:r>
    </w:p>
    <w:p w14:paraId="09B2540B" w14:textId="235031CA" w:rsidR="00B90B2C" w:rsidRDefault="00000000" w:rsidP="00FD640B">
      <w:pPr>
        <w:spacing w:after="300"/>
      </w:pPr>
      <w:hyperlink r:id="rId116" w:history="1">
        <w:proofErr w:type="spellStart"/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Matruchhaya</w:t>
        </w:r>
        <w:proofErr w:type="spellEnd"/>
      </w:hyperlink>
    </w:p>
    <w:p w14:paraId="315EAC17" w14:textId="4394FC7E" w:rsidR="00B90B2C" w:rsidRPr="003E1E73" w:rsidRDefault="00B90B2C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Matruchhaya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Shantadurga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Prasad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Dhavli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Kavle Ponda 403401</w:t>
      </w:r>
    </w:p>
    <w:p w14:paraId="2B4DCF83" w14:textId="0965BF34" w:rsidR="009F56DA" w:rsidRDefault="003E1E73" w:rsidP="00FD640B">
      <w:pPr>
        <w:spacing w:after="300"/>
        <w:rPr>
          <w:b/>
          <w:bCs/>
          <w:u w:val="single"/>
        </w:rPr>
      </w:pPr>
      <w:r w:rsidRPr="003E1E73">
        <w:rPr>
          <w:rFonts w:ascii="Roboto" w:hAnsi="Roboto"/>
          <w:b/>
          <w:bCs/>
          <w:color w:val="333333"/>
          <w:u w:val="single"/>
          <w:shd w:val="clear" w:color="auto" w:fill="F0F0F2"/>
        </w:rPr>
        <w:lastRenderedPageBreak/>
        <w:t>*MARGHAO</w:t>
      </w:r>
    </w:p>
    <w:p w14:paraId="7E1ACE50" w14:textId="5DDC4445" w:rsidR="003E1E73" w:rsidRDefault="00000000" w:rsidP="00FD640B">
      <w:pPr>
        <w:spacing w:after="300"/>
      </w:pPr>
      <w:hyperlink r:id="rId117" w:history="1">
        <w:proofErr w:type="spell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Bailancho</w:t>
        </w:r>
        <w:proofErr w:type="spellEnd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Ekvott</w:t>
        </w:r>
        <w:proofErr w:type="spellEnd"/>
      </w:hyperlink>
    </w:p>
    <w:p w14:paraId="4A3C3AA8" w14:textId="6F79FBC6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H.No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. 172, Rua de Padre Miranda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Margao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Goa</w:t>
      </w:r>
    </w:p>
    <w:p w14:paraId="40538A87" w14:textId="5FF6445E" w:rsidR="003E1E73" w:rsidRDefault="00000000" w:rsidP="00FD640B">
      <w:pPr>
        <w:spacing w:after="300"/>
      </w:pPr>
      <w:hyperlink r:id="rId118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Bethesda children home</w:t>
        </w:r>
      </w:hyperlink>
    </w:p>
    <w:p w14:paraId="6560D93D" w14:textId="77777777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PresentAddress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: Bethesda Children Home, H.NO. 58/A, Besides White Sand Plaza,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Behind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: Vaz Enterprises Wine Shop, Per-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Seraulim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Margao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Colva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- Goa PINCODE- 403708.</w:t>
      </w:r>
    </w:p>
    <w:p w14:paraId="5ACAF2A3" w14:textId="3FB38778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Contact No:91 8408967740,91 9923246717.</w:t>
      </w:r>
    </w:p>
    <w:p w14:paraId="778CDBA1" w14:textId="063E1365" w:rsidR="00A76332" w:rsidRDefault="00000000" w:rsidP="00FD640B">
      <w:pPr>
        <w:spacing w:after="300"/>
      </w:pPr>
      <w:hyperlink r:id="rId119" w:history="1">
        <w:proofErr w:type="spellStart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chandor</w:t>
        </w:r>
        <w:proofErr w:type="spellEnd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jyothi</w:t>
        </w:r>
        <w:proofErr w:type="spellEnd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seva </w:t>
        </w:r>
        <w:proofErr w:type="spellStart"/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sangh</w:t>
        </w:r>
        <w:proofErr w:type="spellEnd"/>
      </w:hyperlink>
    </w:p>
    <w:p w14:paraId="21858797" w14:textId="69A42CE4" w:rsidR="00A76332" w:rsidRDefault="00A76332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 w:rsidRPr="00A76332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>PALLOTTI JYOTHI NIWAS GUIRDOLIM, CHANDOR PONSABHAT GOA- 403714</w:t>
      </w:r>
    </w:p>
    <w:p w14:paraId="73548DD6" w14:textId="379146AC" w:rsidR="00A76332" w:rsidRDefault="00000000" w:rsidP="00FD640B">
      <w:pPr>
        <w:spacing w:after="300"/>
      </w:pPr>
      <w:hyperlink r:id="rId120" w:history="1"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CONGREGATION OF SRS OF ST JOSEPH OF CLUNY</w:t>
        </w:r>
      </w:hyperlink>
    </w:p>
    <w:p w14:paraId="71693EE0" w14:textId="53850297" w:rsidR="00A76332" w:rsidRPr="00A76332" w:rsidRDefault="00A76332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CONGREGATION OF THE SISTERS OF ST JOSEPH OF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CLUNY ,ST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ANTONYS HOME,VERNA, SALCETE ,GOA ,NORTH GOA/SOUTH GOA-403733</w:t>
      </w:r>
    </w:p>
    <w:p w14:paraId="70B52273" w14:textId="200D9AFF" w:rsidR="003E1E73" w:rsidRPr="00A76332" w:rsidRDefault="003E1E73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A76332">
        <w:rPr>
          <w:rFonts w:ascii="Roboto" w:hAnsi="Roboto"/>
          <w:b/>
          <w:bCs/>
          <w:color w:val="333333"/>
          <w:u w:val="single"/>
          <w:shd w:val="clear" w:color="auto" w:fill="F5F5F5"/>
        </w:rPr>
        <w:t>*PANJIM</w:t>
      </w:r>
    </w:p>
    <w:p w14:paraId="2A7A8A5E" w14:textId="6F0F41E3" w:rsidR="003E1E73" w:rsidRDefault="00000000" w:rsidP="00FD640B">
      <w:pPr>
        <w:spacing w:after="300"/>
      </w:pPr>
      <w:hyperlink r:id="rId121" w:history="1"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Auxilium </w:t>
        </w:r>
        <w:proofErr w:type="spellStart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salesian</w:t>
        </w:r>
        <w:proofErr w:type="spellEnd"/>
        <w:r w:rsidR="003E1E73" w:rsidRPr="003E1E7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society</w:t>
        </w:r>
      </w:hyperlink>
    </w:p>
    <w:p w14:paraId="492FF135" w14:textId="608F9CB8" w:rsidR="003E1E73" w:rsidRDefault="003E1E73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auxilium convent,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caranzalem</w:t>
      </w:r>
      <w:proofErr w:type="spellEnd"/>
    </w:p>
    <w:p w14:paraId="1B22197D" w14:textId="142AA6CA" w:rsidR="00A76332" w:rsidRDefault="00000000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22" w:history="1">
        <w:r w:rsidR="00A76332" w:rsidRPr="00A76332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CENTRAL FUND OF ARCHDIOCESE OF GOA AND DAMAN</w:t>
        </w:r>
      </w:hyperlink>
    </w:p>
    <w:p w14:paraId="0739B0DF" w14:textId="2159C133" w:rsidR="00A76332" w:rsidRDefault="00A76332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Bishop House,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Altinho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Panjim,Goa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-403001</w:t>
      </w:r>
    </w:p>
    <w:p w14:paraId="4574CB6C" w14:textId="68202A04" w:rsidR="00A76332" w:rsidRDefault="00000000" w:rsidP="00FD640B">
      <w:pPr>
        <w:spacing w:after="300"/>
      </w:pPr>
      <w:hyperlink r:id="rId123" w:history="1">
        <w:r w:rsidR="00A76332" w:rsidRPr="00A76332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Charles Correa Foundation</w:t>
        </w:r>
      </w:hyperlink>
    </w:p>
    <w:p w14:paraId="615AEDC3" w14:textId="5080DF95" w:rsidR="00A76332" w:rsidRDefault="00A76332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169, San Sebastian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Fontainhas</w:t>
      </w:r>
      <w:proofErr w:type="spellEnd"/>
    </w:p>
    <w:p w14:paraId="3371EA73" w14:textId="219A19DE" w:rsidR="00A76332" w:rsidRPr="00B90B2C" w:rsidRDefault="00B90B2C" w:rsidP="00FD640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B90B2C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lastRenderedPageBreak/>
        <w:t>7.BIHAR</w:t>
      </w:r>
    </w:p>
    <w:p w14:paraId="1DC1D6E0" w14:textId="399D75B8" w:rsidR="00B90B2C" w:rsidRPr="008B0F2E" w:rsidRDefault="00B90B2C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0F0F2"/>
        </w:rPr>
        <w:t>*GAYA</w:t>
      </w:r>
    </w:p>
    <w:p w14:paraId="7E351F6D" w14:textId="57038385" w:rsidR="00B90B2C" w:rsidRDefault="00000000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24" w:history="1">
        <w:r w:rsidR="00B90B2C" w:rsidRPr="00B90B2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 FUTURE OF CHILDREN IN BODHGAYA SOCIETY</w:t>
        </w:r>
      </w:hyperlink>
    </w:p>
    <w:p w14:paraId="7B4F45C0" w14:textId="6D216B0F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VILL DURGAPUR MONIA</w:t>
      </w:r>
    </w:p>
    <w:p w14:paraId="7EA861CC" w14:textId="61F6E0D9" w:rsidR="00B90B2C" w:rsidRDefault="00000000" w:rsidP="00FD640B">
      <w:pPr>
        <w:spacing w:after="300"/>
      </w:pPr>
      <w:hyperlink r:id="rId125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Maitreya Project</w:t>
        </w:r>
      </w:hyperlink>
    </w:p>
    <w:p w14:paraId="2B11673E" w14:textId="6092AD65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BODHGAYA, GAYA-BIHAR PIN-824231</w:t>
      </w:r>
    </w:p>
    <w:p w14:paraId="2A379A28" w14:textId="7D8F9E79" w:rsidR="000C6329" w:rsidRDefault="00000000" w:rsidP="00FD640B">
      <w:pPr>
        <w:spacing w:after="300"/>
      </w:pPr>
      <w:hyperlink r:id="rId126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YAVYA FOUNDATION</w:t>
        </w:r>
      </w:hyperlink>
    </w:p>
    <w:p w14:paraId="11FDA65E" w14:textId="563F74BB" w:rsidR="000C6329" w:rsidRDefault="000C6329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C/O SURESH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SINGH,AMOUR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GAYA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Gaya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BR 805128 IN</w:t>
      </w:r>
    </w:p>
    <w:p w14:paraId="0FE43951" w14:textId="77777777" w:rsidR="000C6329" w:rsidRPr="00B90B2C" w:rsidRDefault="000C6329" w:rsidP="00FD640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</w:p>
    <w:p w14:paraId="419230B8" w14:textId="7648AD26" w:rsidR="00B90B2C" w:rsidRPr="008B0F2E" w:rsidRDefault="00B90B2C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0F0F2"/>
        </w:rPr>
        <w:t>*PATNA</w:t>
      </w:r>
    </w:p>
    <w:p w14:paraId="064AE4CF" w14:textId="64CE5758" w:rsidR="00B90B2C" w:rsidRDefault="00000000" w:rsidP="00FD640B">
      <w:pPr>
        <w:spacing w:after="300"/>
      </w:pPr>
      <w:hyperlink r:id="rId127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24x7ministry</w:t>
        </w:r>
      </w:hyperlink>
    </w:p>
    <w:p w14:paraId="4B17FC9E" w14:textId="77777777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aprajita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building, First Floor, Opp. A.N. College, Near axis Bank Boring Road</w:t>
      </w:r>
    </w:p>
    <w:p w14:paraId="313345ED" w14:textId="5830EB46" w:rsidR="008B0F2E" w:rsidRDefault="00000000" w:rsidP="00FD640B">
      <w:pPr>
        <w:spacing w:after="300"/>
      </w:pPr>
      <w:hyperlink r:id="rId128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A.S.S.B CHARITABLE TRUST</w:t>
        </w:r>
      </w:hyperlink>
    </w:p>
    <w:p w14:paraId="12C9999D" w14:textId="6ADF5334" w:rsidR="008B0F2E" w:rsidRDefault="008B0F2E" w:rsidP="00FD640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House no 210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Gorgawan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Jamaluddinchak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khagaul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patna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bihar</w:t>
      </w:r>
      <w:proofErr w:type="spellEnd"/>
    </w:p>
    <w:p w14:paraId="5FD0B6D0" w14:textId="4DD188F4" w:rsidR="008B0F2E" w:rsidRDefault="00000000" w:rsidP="00FD640B">
      <w:pPr>
        <w:spacing w:after="300"/>
      </w:pPr>
      <w:hyperlink r:id="rId129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AADYA FOUNDATION</w:t>
        </w:r>
      </w:hyperlink>
    </w:p>
    <w:p w14:paraId="33CE3982" w14:textId="03BDEACE" w:rsidR="008B0F2E" w:rsidRDefault="008B0F2E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PATNA BIHAR</w:t>
      </w:r>
    </w:p>
    <w:p w14:paraId="08FB81D8" w14:textId="40F488B9" w:rsidR="008B0F2E" w:rsidRDefault="00000000" w:rsidP="00FD640B">
      <w:pPr>
        <w:spacing w:after="300"/>
      </w:pPr>
      <w:hyperlink r:id="rId130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AAGHAZ</w:t>
        </w:r>
      </w:hyperlink>
    </w:p>
    <w:p w14:paraId="53E9F84B" w14:textId="7CCC1EC5" w:rsidR="008B0F2E" w:rsidRDefault="008B0F2E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ROOM NO-405-406, VERMA CENTRE, BORING ROAD CROSSING, P.O.- GPO, PATNA</w:t>
      </w:r>
    </w:p>
    <w:p w14:paraId="796CDF21" w14:textId="609C82BE" w:rsidR="000C6329" w:rsidRDefault="00000000" w:rsidP="00FD640B">
      <w:pPr>
        <w:spacing w:after="300"/>
      </w:pPr>
      <w:hyperlink r:id="rId131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AANYA &amp; SARANYA EDUCATIONAL AND WELFARE TRUST</w:t>
        </w:r>
      </w:hyperlink>
    </w:p>
    <w:p w14:paraId="086DB5D2" w14:textId="77777777" w:rsidR="000C6329" w:rsidRDefault="000C6329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Rose Vale Academy, Loha Singh Gali,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Kadamkuan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S.O, Patna</w:t>
      </w:r>
    </w:p>
    <w:p w14:paraId="5DACAE5F" w14:textId="02F191A9" w:rsidR="00B90B2C" w:rsidRPr="000C6329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 w:rsidRPr="008B0F2E">
        <w:rPr>
          <w:rFonts w:ascii="Roboto" w:hAnsi="Roboto"/>
          <w:b/>
          <w:bCs/>
          <w:u w:val="single"/>
        </w:rPr>
        <w:t>*VAISHALI</w:t>
      </w:r>
    </w:p>
    <w:p w14:paraId="64567E69" w14:textId="1564F8E2" w:rsidR="00B90B2C" w:rsidRDefault="00000000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hyperlink r:id="rId132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RAJA BHAIYA FOUNDATION</w:t>
        </w:r>
      </w:hyperlink>
    </w:p>
    <w:p w14:paraId="4D71F54C" w14:textId="73666131" w:rsidR="00B90B2C" w:rsidRDefault="00B90B2C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VIL-AFAJALPUR, P.O-CHAKMARUF, PANC- MISRAULIA AFAJALPUR, VAISHALI</w:t>
      </w:r>
    </w:p>
    <w:p w14:paraId="7E1A7C1F" w14:textId="77777777" w:rsidR="00B90B2C" w:rsidRPr="008B0F2E" w:rsidRDefault="00B90B2C" w:rsidP="00FD640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5F5F5"/>
        </w:rPr>
        <w:t>*DARBHANGA</w:t>
      </w:r>
    </w:p>
    <w:p w14:paraId="20D10A8E" w14:textId="5F7A9E5F" w:rsidR="00B90B2C" w:rsidRPr="00B90B2C" w:rsidRDefault="00000000" w:rsidP="00FD640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hyperlink r:id="rId133" w:history="1">
        <w:r w:rsidR="00B90B2C" w:rsidRPr="00B90B2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League for Ideal and emerging natives</w:t>
        </w:r>
      </w:hyperlink>
    </w:p>
    <w:p w14:paraId="297416B7" w14:textId="5CB362ED" w:rsidR="00FD640B" w:rsidRDefault="00B90B2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near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alua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pokhar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besides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naka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no-2,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Kadirabad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Darbhanga</w:t>
      </w:r>
    </w:p>
    <w:p w14:paraId="0653D90E" w14:textId="77777777" w:rsidR="00B90B2C" w:rsidRDefault="00B90B2C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7399F22" w14:textId="77777777" w:rsidR="00B90B2C" w:rsidRPr="00B90B2C" w:rsidRDefault="00000000" w:rsidP="00B90B2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34" w:history="1">
        <w:r w:rsidR="00B90B2C" w:rsidRPr="00B90B2C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B90B2C" w:rsidRPr="00B90B2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 M EDUCATIONAL AND WELFARE TRUST</w:t>
        </w:r>
      </w:hyperlink>
    </w:p>
    <w:p w14:paraId="66707305" w14:textId="154A0FFA" w:rsidR="00B90B2C" w:rsidRDefault="00B90B2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MAHARAJGANJ, PO-LAHERIASARAI</w:t>
      </w:r>
    </w:p>
    <w:p w14:paraId="7A2A52E5" w14:textId="77777777" w:rsidR="008B0F2E" w:rsidRDefault="008B0F2E" w:rsidP="002D78AE"/>
    <w:p w14:paraId="6CEFC13C" w14:textId="6CE3CC87" w:rsidR="008B0F2E" w:rsidRDefault="00000000" w:rsidP="002D78AE">
      <w:hyperlink r:id="rId135" w:history="1">
        <w:proofErr w:type="spellStart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aahar</w:t>
        </w:r>
        <w:proofErr w:type="spellEnd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mahila</w:t>
        </w:r>
        <w:proofErr w:type="spellEnd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sansthan</w:t>
        </w:r>
        <w:proofErr w:type="spellEnd"/>
      </w:hyperlink>
    </w:p>
    <w:p w14:paraId="5A8C72A0" w14:textId="6076DF58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Hanumanganj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mishratola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Darbhanga</w:t>
      </w:r>
    </w:p>
    <w:p w14:paraId="3627306E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108C9355" w14:textId="638F1D86" w:rsidR="000C6329" w:rsidRDefault="00000000" w:rsidP="002D78AE">
      <w:hyperlink r:id="rId136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Yuva Sanskar Mithila Foundation</w:t>
        </w:r>
      </w:hyperlink>
    </w:p>
    <w:p w14:paraId="144A911D" w14:textId="6141F67C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Sahasram,PO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: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Sahasram,PS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: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Biraul,Dist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: Darbhanga</w:t>
      </w:r>
    </w:p>
    <w:p w14:paraId="1F1FE80B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64995C37" w14:textId="77777777" w:rsidR="008B0F2E" w:rsidRDefault="008B0F2E" w:rsidP="002D78AE"/>
    <w:p w14:paraId="70FB1F11" w14:textId="77777777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EE59443" w14:textId="77777777" w:rsidR="00B90B2C" w:rsidRDefault="00B90B2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D8F4EEC" w14:textId="5250B2CC" w:rsidR="008B0F2E" w:rsidRDefault="008B0F2E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5F5F5"/>
        </w:rPr>
        <w:t>*MUZAFFARPUR</w:t>
      </w:r>
    </w:p>
    <w:p w14:paraId="6C71564C" w14:textId="77777777" w:rsidR="008B0F2E" w:rsidRPr="008B0F2E" w:rsidRDefault="008B0F2E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</w:p>
    <w:p w14:paraId="772F60D8" w14:textId="2F98ED00" w:rsidR="00FD640B" w:rsidRDefault="00000000" w:rsidP="002D78AE">
      <w:hyperlink r:id="rId137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S FOUNDATION</w:t>
        </w:r>
      </w:hyperlink>
    </w:p>
    <w:p w14:paraId="081003C1" w14:textId="509E668D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WARD NO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08,SADPUR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KANTI KASWA PO KANTI DIST MUZAFFARPUR PIN CODE 843109.</w:t>
      </w:r>
    </w:p>
    <w:p w14:paraId="7F908196" w14:textId="77777777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54FC6EB" w14:textId="760CBF82" w:rsidR="008B0F2E" w:rsidRDefault="00000000" w:rsidP="002D78AE">
      <w:hyperlink r:id="rId138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A-1 KALYAN SEVA SANSTHAN</w:t>
        </w:r>
      </w:hyperlink>
    </w:p>
    <w:p w14:paraId="5409A044" w14:textId="2ACC7FCB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 POST-NARIYAR P.S-MOTIPUR BLOCK-MOTIPUR MUZAFFARPUR</w:t>
      </w:r>
    </w:p>
    <w:p w14:paraId="208EC67E" w14:textId="77777777" w:rsidR="00517A4C" w:rsidRDefault="00517A4C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89BB86B" w14:textId="52C4FE57" w:rsidR="00517A4C" w:rsidRDefault="00000000" w:rsidP="002D78AE">
      <w:hyperlink r:id="rId139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AADARSH FOUNDATION MUZAFFARPUR</w:t>
        </w:r>
      </w:hyperlink>
    </w:p>
    <w:p w14:paraId="22CF0DF9" w14:textId="3911734D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FCI Godown, Village- Sherpur, Post- MIC Bela, Sherpur, Muzaffarpur-842005</w:t>
      </w:r>
    </w:p>
    <w:p w14:paraId="39F89D85" w14:textId="77777777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494568E" w14:textId="57EF1E34" w:rsidR="008B0F2E" w:rsidRDefault="00000000" w:rsidP="002D78AE">
      <w:hyperlink r:id="rId140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AADARSH YUVA EKTA SHAKTI</w:t>
        </w:r>
      </w:hyperlink>
    </w:p>
    <w:p w14:paraId="1C6EB963" w14:textId="49729979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SARMASPUR, KALWARI,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KANTI,MUZAFFARPUR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- BIHAR-843108</w:t>
      </w:r>
    </w:p>
    <w:p w14:paraId="6288E641" w14:textId="77777777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882E83B" w14:textId="0B6D0C3C" w:rsidR="008B0F2E" w:rsidRPr="008B0F2E" w:rsidRDefault="008B0F2E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5F5F5"/>
        </w:rPr>
        <w:t>*BEGUSARAI</w:t>
      </w:r>
    </w:p>
    <w:p w14:paraId="1BE0C3C3" w14:textId="70042ACA" w:rsidR="008B0F2E" w:rsidRDefault="00000000" w:rsidP="002D78AE">
      <w:hyperlink r:id="rId141" w:history="1">
        <w:proofErr w:type="spellStart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aadarsh</w:t>
        </w:r>
        <w:proofErr w:type="spellEnd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parikalpana</w:t>
        </w:r>
        <w:proofErr w:type="spellEnd"/>
      </w:hyperlink>
    </w:p>
    <w:p w14:paraId="471D933A" w14:textId="1089E413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H.No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-189(K), Vill-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Pokharia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Ward No-35, PO Distt-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Begusarai</w:t>
      </w:r>
      <w:proofErr w:type="spellEnd"/>
    </w:p>
    <w:p w14:paraId="53682BBE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13C609E5" w14:textId="1AE294A2" w:rsidR="000C6329" w:rsidRDefault="00000000" w:rsidP="002D78AE">
      <w:hyperlink r:id="rId142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AAKASH GANGA RANG CHAUPAL ASSOCIATION</w:t>
        </w:r>
      </w:hyperlink>
    </w:p>
    <w:p w14:paraId="4DD6DAE4" w14:textId="3DA0799C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AT CHAKIYA, POST VTPS, DISTT-BEGUSARAI, BIHAR</w:t>
      </w:r>
    </w:p>
    <w:p w14:paraId="65126501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2D05AD8F" w14:textId="4CCB9852" w:rsidR="000C6329" w:rsidRDefault="00000000" w:rsidP="002D78AE">
      <w:hyperlink r:id="rId143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VISHWA SHAKTI BHARAT KALYAN SOCIETY</w:t>
        </w:r>
      </w:hyperlink>
    </w:p>
    <w:p w14:paraId="0B3CE7C4" w14:textId="079202C9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VILL-CHAKBALLI, PANCHAYAT-RAMDIRI-1, ANCHAL-MATIHANI, P.O.-BTPS, DISTRICT-BEGUSARAI (BIHAR)</w:t>
      </w:r>
    </w:p>
    <w:p w14:paraId="11430762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8B3D919" w14:textId="7C5F27D1" w:rsidR="000C6329" w:rsidRPr="000C6329" w:rsidRDefault="000C6329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0C6329">
        <w:rPr>
          <w:rFonts w:ascii="Roboto" w:hAnsi="Roboto"/>
          <w:b/>
          <w:bCs/>
          <w:color w:val="333333"/>
          <w:u w:val="single"/>
          <w:shd w:val="clear" w:color="auto" w:fill="F0F0F2"/>
        </w:rPr>
        <w:t>*BALIA</w:t>
      </w:r>
    </w:p>
    <w:p w14:paraId="0D51DAF0" w14:textId="6E8C4CE6" w:rsidR="008B0F2E" w:rsidRDefault="00000000" w:rsidP="002D78AE">
      <w:hyperlink r:id="rId144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AALIYA SAYEED MEMORIAL WELFARE FOUNDATION</w:t>
        </w:r>
      </w:hyperlink>
    </w:p>
    <w:p w14:paraId="437F31E9" w14:textId="1F474F16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Ballia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Lakhminia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Begusarai</w:t>
      </w:r>
      <w:proofErr w:type="spellEnd"/>
    </w:p>
    <w:p w14:paraId="15E1E745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2EABD2BC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CBF4905" w14:textId="14C06308" w:rsidR="008B0F2E" w:rsidRPr="008B0F2E" w:rsidRDefault="008B0F2E" w:rsidP="002D78AE">
      <w:pPr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B0F2E">
        <w:rPr>
          <w:rFonts w:ascii="Roboto" w:hAnsi="Roboto"/>
          <w:b/>
          <w:bCs/>
          <w:color w:val="333333"/>
          <w:u w:val="single"/>
          <w:shd w:val="clear" w:color="auto" w:fill="F0F0F2"/>
        </w:rPr>
        <w:t>*NALANDA</w:t>
      </w:r>
    </w:p>
    <w:p w14:paraId="34899F19" w14:textId="5465D441" w:rsidR="008B0F2E" w:rsidRDefault="00000000" w:rsidP="002D78AE">
      <w:hyperlink r:id="rId145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AADISHAKTI SEVA SANSTHAN</w:t>
        </w:r>
      </w:hyperlink>
    </w:p>
    <w:p w14:paraId="3488F8DE" w14:textId="52EA6E78" w:rsidR="008B0F2E" w:rsidRDefault="008B0F2E" w:rsidP="002D78AE">
      <w:r>
        <w:rPr>
          <w:rFonts w:ascii="Roboto" w:hAnsi="Roboto"/>
          <w:color w:val="333333"/>
          <w:sz w:val="21"/>
          <w:szCs w:val="21"/>
          <w:shd w:val="clear" w:color="auto" w:fill="F5F5F5"/>
        </w:rPr>
        <w:t>KAUSHALYA BHAWAN, MOH. KAMRUDDINGANJ, BEHIND VANDANA CINEMA, POST P.S. BIHARSHARIF, PIN-803101</w:t>
      </w:r>
    </w:p>
    <w:p w14:paraId="3A5C2048" w14:textId="77777777" w:rsidR="00375939" w:rsidRDefault="00375939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7C46691B" w14:textId="7F6AE060" w:rsidR="000C6329" w:rsidRDefault="00000000" w:rsidP="002D78AE">
      <w:hyperlink r:id="rId146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AAM VOTER PARISAD</w:t>
        </w:r>
      </w:hyperlink>
    </w:p>
    <w:p w14:paraId="4FEF56B8" w14:textId="0107039E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RUPASPUR,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HARNAUT,NALANDA</w:t>
      </w:r>
      <w:proofErr w:type="gramEnd"/>
    </w:p>
    <w:p w14:paraId="164FEA40" w14:textId="77777777" w:rsidR="000C6329" w:rsidRPr="000C6329" w:rsidRDefault="00000000" w:rsidP="000C6329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47" w:history="1">
        <w:r w:rsidR="000C6329" w:rsidRPr="000C6329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0C6329" w:rsidRPr="000C6329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ZILA KISAN CLUB SAMANVAY SAMITI</w:t>
        </w:r>
      </w:hyperlink>
    </w:p>
    <w:p w14:paraId="5057FFB2" w14:textId="7E94E95D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MUKAM-DEVISTHAN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BHAISASUR,POST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-BIHAR SHARIF,DISTRICT-NALANDA(BIHAR)</w:t>
      </w:r>
    </w:p>
    <w:p w14:paraId="6223E74C" w14:textId="77777777" w:rsidR="000C6329" w:rsidRDefault="000C6329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0022A662" w14:textId="7436D3EC" w:rsidR="008B0F2E" w:rsidRPr="008B0F2E" w:rsidRDefault="008B0F2E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  <w:r w:rsidRPr="008B0F2E"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  <w:t>*GOPALGANJ</w:t>
      </w:r>
    </w:p>
    <w:p w14:paraId="7B5C6A4F" w14:textId="4BBE35BB" w:rsidR="008B0F2E" w:rsidRDefault="00000000" w:rsidP="002D78AE">
      <w:hyperlink r:id="rId148" w:history="1">
        <w:r w:rsidR="008B0F2E" w:rsidRPr="008B0F2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AADIYOGI EDUCATIONAL &amp; WELLFAIR ASSOCIATION</w:t>
        </w:r>
      </w:hyperlink>
    </w:p>
    <w:p w14:paraId="41D6402A" w14:textId="55FB96AA" w:rsidR="008B0F2E" w:rsidRDefault="008B0F2E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AADIYOGI EDUCATIONAL</w:t>
      </w:r>
    </w:p>
    <w:p w14:paraId="237E003D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144B359F" w14:textId="61E38943" w:rsidR="000C6329" w:rsidRDefault="00000000" w:rsidP="002D78AE">
      <w:hyperlink r:id="rId149" w:history="1"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YEESHU PRARTHANA KENDRA</w:t>
        </w:r>
      </w:hyperlink>
    </w:p>
    <w:p w14:paraId="5A24069D" w14:textId="50DD3B59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Village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Bhoptapur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PostBalthari,Police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station 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Kuchaikote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District -Gopalganj, Bihar,841503</w:t>
      </w:r>
    </w:p>
    <w:p w14:paraId="531BA2B3" w14:textId="77777777" w:rsidR="008B0F2E" w:rsidRDefault="008B0F2E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334A421E" w14:textId="6E1256D2" w:rsidR="000C6329" w:rsidRDefault="00000000" w:rsidP="002D78AE">
      <w:hyperlink r:id="rId150" w:history="1">
        <w:proofErr w:type="spellStart"/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zindagi</w:t>
        </w:r>
        <w:proofErr w:type="spellEnd"/>
        <w:r w:rsidR="000C6329" w:rsidRPr="000C632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foundation</w:t>
        </w:r>
      </w:hyperlink>
    </w:p>
    <w:p w14:paraId="54C8AAFF" w14:textId="4364F7DC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A47C, DEV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KUNJ ,STREET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-11, RAJ NAGAR PART-2, PALAM COLONY, NEW DELHI-110077</w:t>
      </w:r>
    </w:p>
    <w:p w14:paraId="45CDA4E8" w14:textId="77777777" w:rsidR="000C6329" w:rsidRDefault="000C6329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07397982" w14:textId="709EC648" w:rsidR="000C6329" w:rsidRPr="0086723A" w:rsidRDefault="000C6329" w:rsidP="002D78AE">
      <w:pP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86723A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8.CHANDIGARH</w:t>
      </w:r>
    </w:p>
    <w:p w14:paraId="6E9DC105" w14:textId="77777777" w:rsidR="000C6329" w:rsidRDefault="000C6329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</w:p>
    <w:p w14:paraId="466AC2A7" w14:textId="0D7FB60C" w:rsidR="000C6329" w:rsidRPr="0086723A" w:rsidRDefault="0086723A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6723A">
        <w:rPr>
          <w:rFonts w:ascii="Roboto" w:hAnsi="Roboto"/>
          <w:b/>
          <w:bCs/>
          <w:color w:val="333333"/>
          <w:u w:val="single"/>
          <w:shd w:val="clear" w:color="auto" w:fill="F5F5F5"/>
        </w:rPr>
        <w:t>*CHANDIGARH</w:t>
      </w:r>
    </w:p>
    <w:p w14:paraId="065915A0" w14:textId="020F84B2" w:rsidR="0086723A" w:rsidRDefault="00000000" w:rsidP="002D78AE">
      <w:hyperlink r:id="rId151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AADESH DIGITAL SOLUTIONS PRIVATE LIMITED</w:t>
        </w:r>
      </w:hyperlink>
    </w:p>
    <w:p w14:paraId="0C1E739E" w14:textId="2C4CADE0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sco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188-190, sector 354-a</w:t>
      </w:r>
    </w:p>
    <w:p w14:paraId="59C5675E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502D326" w14:textId="665EDC3B" w:rsidR="0086723A" w:rsidRDefault="00000000" w:rsidP="002D78AE">
      <w:hyperlink r:id="rId152" w:history="1">
        <w:proofErr w:type="spellStart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Acharyakul</w:t>
        </w:r>
        <w:proofErr w:type="spellEnd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Chandigarh</w:t>
        </w:r>
      </w:hyperlink>
    </w:p>
    <w:p w14:paraId="0E01C8FA" w14:textId="467275AE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Acharyakul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ChandigarhGandhi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Smarak Bhawan, Sector16-A, Chandigarh (U.T.) 160015</w:t>
      </w:r>
    </w:p>
    <w:p w14:paraId="07D4797C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621FC8D4" w14:textId="7BAD6FAD" w:rsidR="0086723A" w:rsidRDefault="00000000" w:rsidP="002D78AE">
      <w:hyperlink r:id="rId153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AHSAS: Association For Health Systems Analysis &amp; Strengthening</w:t>
        </w:r>
      </w:hyperlink>
    </w:p>
    <w:p w14:paraId="33CB71A1" w14:textId="5793C385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Department of Community Medicine, School of Public Health, PGIMER, Chandigarh</w:t>
      </w:r>
    </w:p>
    <w:p w14:paraId="71812E6C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148B7FAF" w14:textId="097B005B" w:rsidR="0086723A" w:rsidRDefault="00000000" w:rsidP="002D78AE">
      <w:hyperlink r:id="rId154" w:history="1">
        <w:proofErr w:type="spellStart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Alankartheatrechd</w:t>
        </w:r>
        <w:proofErr w:type="spellEnd"/>
      </w:hyperlink>
    </w:p>
    <w:p w14:paraId="3BFDF5DD" w14:textId="54D9AC7D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3184 ,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Housing Board Complex, EWS Society , sector -52 d 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chandigarh</w:t>
      </w:r>
      <w:proofErr w:type="spellEnd"/>
    </w:p>
    <w:p w14:paraId="14E63A28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615D356D" w14:textId="11D3CC66" w:rsidR="0086723A" w:rsidRDefault="00000000" w:rsidP="002D78AE">
      <w:hyperlink r:id="rId155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ALLIANCE FRANCAISE LE CORBUSIER DE CHANDIGARH</w:t>
        </w:r>
      </w:hyperlink>
    </w:p>
    <w:p w14:paraId="7B3FECF0" w14:textId="36EDE82C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NEXT TO HIBISCUS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GARDEN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SECTOR-36 A CHANDIGARH</w:t>
      </w:r>
    </w:p>
    <w:p w14:paraId="6E42D108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E6C7C7D" w14:textId="7E2DE39D" w:rsidR="0086723A" w:rsidRDefault="00000000" w:rsidP="002D78AE">
      <w:hyperlink r:id="rId156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AMRIT CANCER FOUNDATION</w:t>
        </w:r>
      </w:hyperlink>
    </w:p>
    <w:p w14:paraId="708354CB" w14:textId="6D2ECCBC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353 SECTOR 44-A</w:t>
      </w:r>
    </w:p>
    <w:p w14:paraId="2CF4A81E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6E67B018" w14:textId="556BB876" w:rsidR="0086723A" w:rsidRDefault="00000000" w:rsidP="002D78AE">
      <w:hyperlink r:id="rId157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Angel </w:t>
        </w:r>
        <w:proofErr w:type="spellStart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Smayra</w:t>
        </w:r>
        <w:proofErr w:type="spellEnd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care Foundation</w:t>
        </w:r>
      </w:hyperlink>
    </w:p>
    <w:p w14:paraId="31798EEC" w14:textId="17F8344F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133/1,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Khuda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jassu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Chandigarh</w:t>
      </w:r>
    </w:p>
    <w:p w14:paraId="0BDA68BF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41191C87" w14:textId="6EAB83A8" w:rsidR="0086723A" w:rsidRDefault="00000000" w:rsidP="002D78AE">
      <w:hyperlink r:id="rId158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Armaan Foundation Chandigarh</w:t>
        </w:r>
      </w:hyperlink>
    </w:p>
    <w:p w14:paraId="17B15E62" w14:textId="2E307718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Office 2682, Sector 40 C, Chandigarh, India</w:t>
      </w:r>
    </w:p>
    <w:p w14:paraId="2331AF15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CA84930" w14:textId="0377A3EF" w:rsidR="0086723A" w:rsidRDefault="00000000" w:rsidP="002D78AE">
      <w:hyperlink r:id="rId159" w:history="1">
        <w:proofErr w:type="spellStart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Appworx</w:t>
        </w:r>
        <w:proofErr w:type="spellEnd"/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IT Solutions Private Limited</w:t>
        </w:r>
      </w:hyperlink>
    </w:p>
    <w:p w14:paraId="791057C3" w14:textId="52507882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Netsmartz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House, Plot Number 10, Rajiv Gandhi Technology Park, Chandigarh-160101</w:t>
      </w:r>
    </w:p>
    <w:p w14:paraId="3E56778B" w14:textId="77777777" w:rsidR="0086723A" w:rsidRDefault="0086723A" w:rsidP="002D78AE"/>
    <w:p w14:paraId="4BE935B6" w14:textId="7F215F6B" w:rsidR="0086723A" w:rsidRDefault="00000000" w:rsidP="002D78AE">
      <w:hyperlink r:id="rId160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Association For Social Health in India Punjab State Branch</w:t>
        </w:r>
      </w:hyperlink>
    </w:p>
    <w:p w14:paraId="0BE22E92" w14:textId="65113330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C/o The New Public School, Sector 18-B, Chandigarh, 160018</w:t>
      </w:r>
    </w:p>
    <w:p w14:paraId="781AE290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9BDF0CE" w14:textId="097D85DD" w:rsidR="0086723A" w:rsidRDefault="00000000" w:rsidP="002D78AE">
      <w:hyperlink r:id="rId161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ASSOCIATION For SOCIAL HEALTH of India</w:t>
        </w:r>
      </w:hyperlink>
    </w:p>
    <w:p w14:paraId="3EDA26FC" w14:textId="5998CE9B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ASSOCIATION FOR SOCIAL HEALTH IN INDIA, HARYANA STATE BRANCH, ASHIANA CHILDREN HOME, SECTOR-16, PANCHKULA -134109 (HARYANA)</w:t>
      </w:r>
    </w:p>
    <w:p w14:paraId="4340E3E6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1659BFA8" w14:textId="799D4B0F" w:rsidR="0086723A" w:rsidRDefault="00000000" w:rsidP="002D78AE">
      <w:hyperlink r:id="rId162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ASHIANA EDUCATIONAL SOCIETY</w:t>
        </w:r>
      </w:hyperlink>
    </w:p>
    <w:p w14:paraId="175E87C6" w14:textId="039902A6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House no. 350 sector 9d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chandigarh</w:t>
      </w:r>
      <w:proofErr w:type="spellEnd"/>
    </w:p>
    <w:p w14:paraId="2C07639B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30C253C0" w14:textId="2D12D65A" w:rsidR="0086723A" w:rsidRDefault="00000000" w:rsidP="002D78AE">
      <w:hyperlink r:id="rId163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YOG DIAGNOSTICS PRIVATE LIMITED</w:t>
        </w:r>
      </w:hyperlink>
    </w:p>
    <w:p w14:paraId="718C3DE9" w14:textId="374669FB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1009, FIRST FLOOR, SECTOR 19B, CHANDIGARH</w:t>
      </w:r>
    </w:p>
    <w:p w14:paraId="79709480" w14:textId="77777777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56EDF50" w14:textId="3FC1EAF3" w:rsidR="0086723A" w:rsidRDefault="00000000" w:rsidP="002D78AE">
      <w:hyperlink r:id="rId164" w:history="1">
        <w:r w:rsidR="0086723A" w:rsidRPr="0086723A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YUVA BHARAT SKILL DEVELOPMENT AND EDUCATIONAL TRUST</w:t>
        </w:r>
      </w:hyperlink>
    </w:p>
    <w:p w14:paraId="2877996E" w14:textId="5E43645D" w:rsidR="0086723A" w:rsidRDefault="0086723A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3318, Sector 25D, Chandigarh</w:t>
      </w:r>
    </w:p>
    <w:p w14:paraId="6B6BEA52" w14:textId="77777777" w:rsidR="0086723A" w:rsidRDefault="0086723A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2B550619" w14:textId="13A7E6EF" w:rsidR="0086723A" w:rsidRDefault="00DA5FA0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  <w: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  <w:t>9.GUJARAT</w:t>
      </w:r>
    </w:p>
    <w:p w14:paraId="3D07CA34" w14:textId="77777777" w:rsidR="00DA5FA0" w:rsidRDefault="00DA5FA0" w:rsidP="002D78AE">
      <w:pPr>
        <w:rPr>
          <w:rFonts w:ascii="Roboto" w:eastAsia="Times New Roman" w:hAnsi="Roboto" w:cs="Times New Roman"/>
          <w:b/>
          <w:bCs/>
          <w:color w:val="111111"/>
          <w:sz w:val="32"/>
          <w:szCs w:val="32"/>
          <w:u w:val="single"/>
          <w:lang w:val="en-IN" w:eastAsia="en-IN"/>
        </w:rPr>
      </w:pPr>
    </w:p>
    <w:p w14:paraId="625FCFB1" w14:textId="1186BFBF" w:rsidR="00DA5FA0" w:rsidRDefault="00DA5FA0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  <w:r w:rsidRPr="00DA5FA0"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  <w:t>*SURAT</w:t>
      </w:r>
    </w:p>
    <w:p w14:paraId="0E40141B" w14:textId="6B4ED2AE" w:rsidR="00DA5FA0" w:rsidRDefault="00000000" w:rsidP="002D78AE">
      <w:hyperlink r:id="rId165" w:history="1">
        <w:proofErr w:type="gramStart"/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.SWAMI</w:t>
        </w:r>
        <w:proofErr w:type="gramEnd"/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SHRI MANOHARRANAND MANU SEVA SANGH</w:t>
        </w:r>
      </w:hyperlink>
    </w:p>
    <w:p w14:paraId="1F4B84DA" w14:textId="4FF8136A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AT.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:-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KAVERI SANGAM , ANAVAL CROSS TA.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:-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MAHUVA , DIST.:- SURAT</w:t>
      </w:r>
    </w:p>
    <w:p w14:paraId="6A5265F5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579E2FC" w14:textId="51050F5C" w:rsidR="00DA5FA0" w:rsidRDefault="00000000" w:rsidP="002D78AE">
      <w:hyperlink r:id="rId166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9 TO 9 DESTINY GROUP CHARITABLE TRUST</w:t>
        </w:r>
      </w:hyperlink>
    </w:p>
    <w:p w14:paraId="36E7E6D7" w14:textId="2DA6AAD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D-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110,MAHADEV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NAGAR,PARVAT GAM,SURAT</w:t>
      </w:r>
    </w:p>
    <w:p w14:paraId="2DE973A9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558D907" w14:textId="50D32501" w:rsidR="00DA5FA0" w:rsidRDefault="00000000" w:rsidP="002D78AE">
      <w:hyperlink r:id="rId167" w:history="1">
        <w:proofErr w:type="spellStart"/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zindagigayejaatrust</w:t>
        </w:r>
        <w:proofErr w:type="spellEnd"/>
      </w:hyperlink>
    </w:p>
    <w:p w14:paraId="5BD97C93" w14:textId="7803A182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D-103,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Rajhansview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Near Rajhans Multiplex, Hazira Road, Pal Surat</w:t>
      </w:r>
    </w:p>
    <w:p w14:paraId="00544E7C" w14:textId="77777777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4D5F7C0F" w14:textId="22D758D9" w:rsidR="005B5108" w:rsidRDefault="00000000" w:rsidP="002D78AE">
      <w:hyperlink r:id="rId168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VOLUNTARY ACTION OF THE TRIBAL DEVELOPMENT TRUST</w:t>
        </w:r>
      </w:hyperlink>
    </w:p>
    <w:p w14:paraId="3E79A7F2" w14:textId="36DFC6B6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AT.KADVALI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POST.UMARGOT TA.UMARPADA.DIST SURAT</w:t>
      </w:r>
    </w:p>
    <w:p w14:paraId="55D20239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93F5C7E" w14:textId="77777777" w:rsidR="00DA5FA0" w:rsidRPr="00DA5FA0" w:rsidRDefault="00DA5FA0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</w:p>
    <w:p w14:paraId="5C4258E7" w14:textId="0289A228" w:rsidR="00DA5FA0" w:rsidRDefault="00DA5FA0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  <w:r w:rsidRPr="00DA5FA0"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  <w:t>*AHEMDABAD</w:t>
      </w:r>
    </w:p>
    <w:p w14:paraId="54D9F497" w14:textId="1D48B675" w:rsidR="00DA5FA0" w:rsidRDefault="00000000" w:rsidP="002D78AE">
      <w:hyperlink r:id="rId169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1MILLION ENTREPRENEURS INTERNATIONAL FORUM</w:t>
        </w:r>
      </w:hyperlink>
    </w:p>
    <w:p w14:paraId="7B274472" w14:textId="3626692D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C-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504,PARMESHWAR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-4,SCHOOL,BH GODREJ GARDEN CITY,JAGATPUR AHMEDABAD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Ahmedabad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GJ 382470 INDIA</w:t>
      </w:r>
    </w:p>
    <w:p w14:paraId="5063EA96" w14:textId="2D2E9177" w:rsidR="00DA5FA0" w:rsidRDefault="00DA5FA0" w:rsidP="002D78AE">
      <w:pPr>
        <w:rPr>
          <w:rFonts w:ascii="Roboto" w:eastAsia="Times New Roman" w:hAnsi="Roboto" w:cs="Times New Roman"/>
          <w:color w:val="111111"/>
          <w:sz w:val="21"/>
          <w:szCs w:val="21"/>
          <w:shd w:val="clear" w:color="auto" w:fill="F0F0F2"/>
          <w:lang w:val="en-IN" w:eastAsia="en-IN"/>
        </w:rPr>
      </w:pPr>
    </w:p>
    <w:p w14:paraId="70D1DDE3" w14:textId="20DF17B4" w:rsidR="00DA5FA0" w:rsidRDefault="00000000" w:rsidP="002D78AE">
      <w:hyperlink r:id="rId170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4LEG RESCUE FOUNDATION</w:t>
        </w:r>
      </w:hyperlink>
    </w:p>
    <w:p w14:paraId="63699D70" w14:textId="65C9C214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55, Giriraj Society, Part 2, Nr. HP Petrol Pump,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K.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K.Nagar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Ghatlodia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Ahmedabad382481</w:t>
      </w:r>
    </w:p>
    <w:p w14:paraId="780B4260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4C3E8BC" w14:textId="4564687C" w:rsidR="00DA5FA0" w:rsidRDefault="00000000" w:rsidP="002D78AE">
      <w:hyperlink r:id="rId171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J CHARITABLE TRUST</w:t>
        </w:r>
      </w:hyperlink>
    </w:p>
    <w:p w14:paraId="3444B08D" w14:textId="587A1AAC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62,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JANTANAGAR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NEAR POST OFFICE, RAMOL VANCH, AHMEDABAD 382449</w:t>
      </w:r>
    </w:p>
    <w:p w14:paraId="6783A0FC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7F6DA94" w14:textId="4C0A9F2E" w:rsidR="00DA5FA0" w:rsidRDefault="00000000" w:rsidP="002D78AE">
      <w:hyperlink r:id="rId172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Youth Ambitious Foundation</w:t>
        </w:r>
      </w:hyperlink>
    </w:p>
    <w:p w14:paraId="562CCB4E" w14:textId="27A3ED4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301,SAHJANAND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PARK,NEAR RAJASTHAN HINDI SCHOOL,SHAHIBAG</w:t>
      </w:r>
    </w:p>
    <w:p w14:paraId="1AB1A470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BDBD725" w14:textId="266B348E" w:rsidR="00DA5FA0" w:rsidRDefault="00000000" w:rsidP="002D78AE">
      <w:hyperlink r:id="rId173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YOUTH OF UNIVERSE</w:t>
        </w:r>
      </w:hyperlink>
    </w:p>
    <w:p w14:paraId="557A192B" w14:textId="6555AEA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YOUTH OF UNIVERSE 2,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ASHOKNAGAR,VEERBHAGAT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SINGH CHOWK,SATNARAYAN NAGAR,AMRAIWADI,AHMEDABAD</w:t>
      </w:r>
    </w:p>
    <w:p w14:paraId="2283E7BF" w14:textId="77777777" w:rsidR="00DA5FA0" w:rsidRP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0D336B8F" w14:textId="7F5EACEC" w:rsidR="00DA5FA0" w:rsidRDefault="00DA5FA0" w:rsidP="002D78AE">
      <w:pP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</w:pPr>
      <w:r>
        <w:rPr>
          <w:rFonts w:ascii="Roboto" w:eastAsia="Times New Roman" w:hAnsi="Roboto" w:cs="Times New Roman"/>
          <w:b/>
          <w:bCs/>
          <w:color w:val="111111"/>
          <w:u w:val="single"/>
          <w:lang w:val="en-IN" w:eastAsia="en-IN"/>
        </w:rPr>
        <w:t>*RAJKOT</w:t>
      </w:r>
    </w:p>
    <w:p w14:paraId="630447F7" w14:textId="17C54FEF" w:rsidR="00DA5FA0" w:rsidRDefault="00000000" w:rsidP="002D78AE">
      <w:hyperlink r:id="rId174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365 FOUNDATION RAJKOT</w:t>
        </w:r>
      </w:hyperlink>
    </w:p>
    <w:p w14:paraId="79F3F7B9" w14:textId="54F41398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“SOHAM” SHREE RAM PARK MAIN ROAD NEAR VARUDI DAIRY FARM BEHIND BALAJI HALL 150 FEET RING ROAD</w:t>
      </w:r>
    </w:p>
    <w:p w14:paraId="001F9EB0" w14:textId="77777777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153284DC" w14:textId="21019529" w:rsidR="005B5108" w:rsidRDefault="00000000" w:rsidP="002D78AE">
      <w:hyperlink r:id="rId175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VIMAL EDUCATION AND MEDICAL FOUNDATION</w:t>
        </w:r>
      </w:hyperlink>
    </w:p>
    <w:p w14:paraId="49C906F8" w14:textId="077ED8BE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MURKHADA, TA. UPLETA</w:t>
      </w:r>
    </w:p>
    <w:p w14:paraId="34DDD9D5" w14:textId="77777777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4F6BC580" w14:textId="0D8057BE" w:rsidR="005B5108" w:rsidRDefault="00000000" w:rsidP="002D78AE">
      <w:hyperlink r:id="rId176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VIMAL JYOTI CHARITABLE TRUST</w:t>
        </w:r>
      </w:hyperlink>
    </w:p>
    <w:p w14:paraId="3A826C89" w14:textId="3D33FA70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Medona Study House Ravi Park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Kalawad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Road Rajkot</w:t>
      </w:r>
    </w:p>
    <w:p w14:paraId="00B5FDA4" w14:textId="77777777" w:rsidR="00DA5FA0" w:rsidRDefault="00DA5FA0" w:rsidP="002D78AE">
      <w:pPr>
        <w:rPr>
          <w:rFonts w:ascii="Roboto" w:hAnsi="Roboto"/>
          <w:b/>
          <w:bCs/>
          <w:color w:val="333333"/>
          <w:u w:val="single"/>
        </w:rPr>
      </w:pPr>
    </w:p>
    <w:p w14:paraId="3BB6FF6E" w14:textId="78467733" w:rsidR="005B5108" w:rsidRDefault="00000000" w:rsidP="002D78AE">
      <w:hyperlink r:id="rId177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Vatsalya Education and Charitable Trust</w:t>
        </w:r>
      </w:hyperlink>
    </w:p>
    <w:p w14:paraId="69D5361C" w14:textId="7E1C9D23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2nd Floor Krishna Shrusti apartment 10 Junction Plot Rajkot</w:t>
      </w:r>
    </w:p>
    <w:p w14:paraId="6815BB90" w14:textId="77777777" w:rsidR="005B5108" w:rsidRDefault="005B5108" w:rsidP="002D78AE">
      <w:pPr>
        <w:rPr>
          <w:rFonts w:ascii="Roboto" w:hAnsi="Roboto"/>
          <w:b/>
          <w:bCs/>
          <w:color w:val="333333"/>
          <w:u w:val="single"/>
        </w:rPr>
      </w:pPr>
    </w:p>
    <w:p w14:paraId="2B8BB4E2" w14:textId="447A73A9" w:rsidR="00DA5FA0" w:rsidRDefault="00DA5FA0" w:rsidP="002D78AE">
      <w:pPr>
        <w:rPr>
          <w:rFonts w:ascii="Roboto" w:hAnsi="Roboto"/>
          <w:b/>
          <w:bCs/>
          <w:color w:val="333333"/>
          <w:u w:val="single"/>
        </w:rPr>
      </w:pPr>
      <w:r>
        <w:rPr>
          <w:rFonts w:ascii="Roboto" w:hAnsi="Roboto"/>
          <w:b/>
          <w:bCs/>
          <w:color w:val="333333"/>
          <w:u w:val="single"/>
        </w:rPr>
        <w:t>*HIMMATNAGAR</w:t>
      </w:r>
    </w:p>
    <w:p w14:paraId="70849B76" w14:textId="1880A5E8" w:rsidR="00DA5FA0" w:rsidRDefault="00000000" w:rsidP="002D78AE">
      <w:hyperlink r:id="rId178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ZIDNIILMA EDUCATIONAL AND DEVELOPMENT TRUST</w:t>
        </w:r>
      </w:hyperlink>
    </w:p>
    <w:p w14:paraId="0A04F7FD" w14:textId="20BC547F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VILLAGE- LALPUR, ON VIJAPUR HIGHWAY.POST- SAUGADH</w:t>
      </w:r>
    </w:p>
    <w:p w14:paraId="19815DE2" w14:textId="7777777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53D6A302" w14:textId="0CE6B44C" w:rsidR="00DA5FA0" w:rsidRDefault="00000000" w:rsidP="002D78AE">
      <w:hyperlink r:id="rId179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ZOHAR EDUCATION TRUST</w:t>
        </w:r>
      </w:hyperlink>
    </w:p>
    <w:p w14:paraId="0F74D26B" w14:textId="60570A3D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at post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gadha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ta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himatngar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dist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sabarkantha</w:t>
      </w:r>
      <w:proofErr w:type="spellEnd"/>
    </w:p>
    <w:p w14:paraId="419A44BB" w14:textId="77777777" w:rsidR="00DA5FA0" w:rsidRDefault="00DA5FA0" w:rsidP="002D78AE">
      <w:pPr>
        <w:rPr>
          <w:rFonts w:ascii="Roboto" w:hAnsi="Roboto"/>
          <w:b/>
          <w:bCs/>
          <w:color w:val="333333"/>
          <w:u w:val="single"/>
        </w:rPr>
      </w:pPr>
    </w:p>
    <w:p w14:paraId="1932048B" w14:textId="106D86CA" w:rsidR="00DA5FA0" w:rsidRDefault="00DA5FA0" w:rsidP="002D78AE">
      <w:pPr>
        <w:rPr>
          <w:rFonts w:ascii="Roboto" w:hAnsi="Roboto"/>
          <w:b/>
          <w:bCs/>
          <w:color w:val="333333"/>
          <w:u w:val="single"/>
        </w:rPr>
      </w:pPr>
      <w:r>
        <w:rPr>
          <w:rFonts w:ascii="Roboto" w:hAnsi="Roboto"/>
          <w:b/>
          <w:bCs/>
          <w:color w:val="333333"/>
          <w:u w:val="single"/>
        </w:rPr>
        <w:t>*JAMNAGAR</w:t>
      </w:r>
    </w:p>
    <w:p w14:paraId="546E56FA" w14:textId="15F6F814" w:rsidR="00DA5FA0" w:rsidRDefault="00000000" w:rsidP="002D78AE">
      <w:hyperlink r:id="rId180" w:history="1">
        <w:r w:rsidR="00DA5FA0" w:rsidRPr="00DA5FA0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ZULEKHABAI RANGOONWALA SARVAJANIK TRUST</w:t>
        </w:r>
      </w:hyperlink>
    </w:p>
    <w:p w14:paraId="55609489" w14:textId="54292337" w:rsidR="00DA5FA0" w:rsidRDefault="00DA5FA0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lastRenderedPageBreak/>
        <w:t>C/O TAJ AUTO CENTRE NR NOBAT KARYALAYA</w:t>
      </w:r>
    </w:p>
    <w:p w14:paraId="5FB3688C" w14:textId="77777777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3081F7AB" w14:textId="64664E68" w:rsidR="005B5108" w:rsidRPr="000B63FB" w:rsidRDefault="005B5108" w:rsidP="002D78AE">
      <w:pP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0B63FB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10.ARUNACHAL PRADESH</w:t>
      </w:r>
    </w:p>
    <w:p w14:paraId="3BAB2D1F" w14:textId="77777777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575ADE4E" w14:textId="02DA4A7F" w:rsidR="005B5108" w:rsidRPr="000B63FB" w:rsidRDefault="005B5108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0B63FB">
        <w:rPr>
          <w:rFonts w:ascii="Roboto" w:hAnsi="Roboto"/>
          <w:b/>
          <w:bCs/>
          <w:color w:val="333333"/>
          <w:u w:val="single"/>
          <w:shd w:val="clear" w:color="auto" w:fill="F5F5F5"/>
        </w:rPr>
        <w:t>*AALOO</w:t>
      </w:r>
    </w:p>
    <w:p w14:paraId="77E4BFC2" w14:textId="7DB1A5DC" w:rsidR="005B5108" w:rsidRDefault="00000000" w:rsidP="002D78AE">
      <w:hyperlink r:id="rId181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AALO YIJO WOMEN WELFARE SOCIETY</w:t>
        </w:r>
      </w:hyperlink>
    </w:p>
    <w:p w14:paraId="46794CF6" w14:textId="397B1244" w:rsidR="005B5108" w:rsidRDefault="005B5108" w:rsidP="002D78AE">
      <w:pPr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AALO YIJO COLONY, AALO WEST SIANG DIST. ARUNACHAL PRADESH</w:t>
      </w:r>
    </w:p>
    <w:p w14:paraId="2A9ECA69" w14:textId="77777777" w:rsidR="000B63FB" w:rsidRDefault="00000000" w:rsidP="005B5108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182" w:history="1">
        <w:r w:rsidR="005B5108" w:rsidRPr="005B5108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="005B5108" w:rsidRPr="005B5108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abo </w:t>
        </w:r>
        <w:proofErr w:type="spellStart"/>
        <w:r w:rsidR="005B5108" w:rsidRPr="005B5108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tani</w:t>
        </w:r>
        <w:proofErr w:type="spellEnd"/>
        <w:r w:rsidR="005B5108" w:rsidRPr="005B5108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 xml:space="preserve"> philanthropic mission</w:t>
        </w:r>
      </w:hyperlink>
    </w:p>
    <w:p w14:paraId="0A3E16FF" w14:textId="28C7E3C1" w:rsidR="005B5108" w:rsidRPr="000B63FB" w:rsidRDefault="005B5108" w:rsidP="000B63FB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near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xaviers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international school. old</w:t>
      </w:r>
      <w: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agri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farm.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bogdo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. PO.PS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Aalo</w:t>
      </w:r>
      <w:proofErr w:type="spellEnd"/>
    </w:p>
    <w:p w14:paraId="60CD4E7E" w14:textId="160A638C" w:rsidR="005B5108" w:rsidRPr="000B63FB" w:rsidRDefault="005B5108" w:rsidP="002D78AE">
      <w:pPr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0B63FB">
        <w:rPr>
          <w:rFonts w:ascii="Roboto" w:hAnsi="Roboto"/>
          <w:b/>
          <w:bCs/>
          <w:color w:val="333333"/>
          <w:u w:val="single"/>
          <w:shd w:val="clear" w:color="auto" w:fill="F5F5F5"/>
        </w:rPr>
        <w:t>*ITANAGAR</w:t>
      </w:r>
    </w:p>
    <w:p w14:paraId="3B009C81" w14:textId="77777777" w:rsidR="005B5108" w:rsidRDefault="00000000" w:rsidP="005B5108">
      <w:pPr>
        <w:spacing w:after="300"/>
      </w:pPr>
      <w:hyperlink r:id="rId183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AAN ANIA WOMEN WELFARE SOCIETY</w:t>
        </w:r>
      </w:hyperlink>
    </w:p>
    <w:p w14:paraId="64A4803D" w14:textId="2689D4EF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Doni Colony Itanagar, Near Ganga Market,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Papum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Pare District, Arunachal Pradesh-791111</w:t>
      </w:r>
    </w:p>
    <w:p w14:paraId="346331C9" w14:textId="6E6CD2AC" w:rsidR="005B5108" w:rsidRDefault="00000000" w:rsidP="005B5108">
      <w:pPr>
        <w:spacing w:after="300"/>
      </w:pPr>
      <w:hyperlink r:id="rId184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ABU TALANG MEMORIAL SOCIETY</w:t>
        </w:r>
      </w:hyperlink>
    </w:p>
    <w:p w14:paraId="0E8283F2" w14:textId="6C566988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H.Q P SECTOR, NEAR QTR N. 58 (TYPE III) PO ITANAGAR DIST PAPUM PARE STATE ARUNACHAL PRADESH PIN NO 791111</w:t>
      </w:r>
    </w:p>
    <w:p w14:paraId="3898478A" w14:textId="694BBD1E" w:rsidR="005B5108" w:rsidRDefault="00000000" w:rsidP="005B5108">
      <w:pPr>
        <w:spacing w:after="300"/>
      </w:pPr>
      <w:hyperlink r:id="rId185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AJEET DANGG PORDUNG FOUNDATION</w:t>
        </w:r>
      </w:hyperlink>
    </w:p>
    <w:p w14:paraId="23B9ABA5" w14:textId="09DD4F22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ILLP City Centre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Building,opposite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ICICI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Bank,E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-Sector.</w:t>
      </w:r>
    </w:p>
    <w:p w14:paraId="2D29A656" w14:textId="37AE3991" w:rsidR="005B5108" w:rsidRDefault="00000000" w:rsidP="005B5108">
      <w:pPr>
        <w:spacing w:after="300"/>
      </w:pPr>
      <w:hyperlink r:id="rId186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AJEN ANNA SOCIETY</w:t>
        </w:r>
      </w:hyperlink>
    </w:p>
    <w:p w14:paraId="0AAEA460" w14:textId="0F993CC9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VILLAGE POMA PO.PS. ITANAGAR PAPUMPARE DISTRICT PIN 791111</w:t>
      </w:r>
    </w:p>
    <w:p w14:paraId="11C50D92" w14:textId="4368E70F" w:rsidR="005B5108" w:rsidRPr="000B63FB" w:rsidRDefault="005B5108" w:rsidP="005B5108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0B63FB">
        <w:rPr>
          <w:rFonts w:ascii="Roboto" w:hAnsi="Roboto"/>
          <w:b/>
          <w:bCs/>
          <w:color w:val="333333"/>
          <w:u w:val="single"/>
          <w:shd w:val="clear" w:color="auto" w:fill="F5F5F5"/>
        </w:rPr>
        <w:t>*NAHARLAGUN</w:t>
      </w:r>
    </w:p>
    <w:p w14:paraId="674C0FE1" w14:textId="31CC8DE4" w:rsidR="005B5108" w:rsidRDefault="00000000" w:rsidP="005B5108">
      <w:pPr>
        <w:spacing w:after="300"/>
      </w:pPr>
      <w:hyperlink r:id="rId187" w:history="1"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AJING ARUM YAPA SANGCHA MULTIPURPOSE COOPERATIVE SOCIETY LTD</w:t>
        </w:r>
      </w:hyperlink>
    </w:p>
    <w:p w14:paraId="6CD304B3" w14:textId="2BC59173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Papu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Nallah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Zingzang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Colony P.O/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P.S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Naharlagun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C/o:- Near Vehicle Pollution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CentreDistrict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:-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Papum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Pare Arunachal Pradesh Pin Code- 791110</w:t>
      </w:r>
    </w:p>
    <w:p w14:paraId="61FA38F7" w14:textId="35CE0A6D" w:rsidR="005B5108" w:rsidRDefault="00000000" w:rsidP="005B5108">
      <w:pPr>
        <w:spacing w:after="300"/>
      </w:pPr>
      <w:hyperlink r:id="rId188" w:history="1">
        <w:proofErr w:type="spellStart"/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Ajins</w:t>
        </w:r>
        <w:proofErr w:type="spellEnd"/>
        <w:r w:rsidR="005B5108" w:rsidRPr="005B5108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Society</w:t>
        </w:r>
      </w:hyperlink>
    </w:p>
    <w:p w14:paraId="4805C8E8" w14:textId="72CEBA5B" w:rsidR="005B5108" w:rsidRDefault="005B5108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Papu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Nallah,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Naharlagun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Papumpare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District Arunachal Pradesh</w:t>
      </w:r>
    </w:p>
    <w:p w14:paraId="25921AB0" w14:textId="382A1F08" w:rsidR="005B5108" w:rsidRPr="000B63FB" w:rsidRDefault="000B63FB" w:rsidP="005B5108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0B63FB">
        <w:rPr>
          <w:rFonts w:ascii="Roboto" w:hAnsi="Roboto"/>
          <w:b/>
          <w:bCs/>
          <w:color w:val="333333"/>
          <w:u w:val="single"/>
          <w:shd w:val="clear" w:color="auto" w:fill="F0F0F2"/>
        </w:rPr>
        <w:t>*ZIR0</w:t>
      </w:r>
    </w:p>
    <w:p w14:paraId="53F6529D" w14:textId="79EBC01B" w:rsidR="000B63FB" w:rsidRDefault="00000000" w:rsidP="005B5108">
      <w:pPr>
        <w:spacing w:after="300"/>
      </w:pPr>
      <w:hyperlink r:id="rId189" w:history="1">
        <w:proofErr w:type="spellStart"/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ziro</w:t>
        </w:r>
        <w:proofErr w:type="spellEnd"/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valley charity mission society</w:t>
        </w:r>
      </w:hyperlink>
    </w:p>
    <w:p w14:paraId="4A86571E" w14:textId="00095B34" w:rsidR="000B63FB" w:rsidRDefault="000B63FB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Ziro Valley Charity Mission Society, P.O/P.S. Ziro, 791120</w:t>
      </w:r>
    </w:p>
    <w:p w14:paraId="6455060E" w14:textId="7E9DCF63" w:rsidR="000B63FB" w:rsidRDefault="00000000" w:rsidP="005B5108">
      <w:pPr>
        <w:spacing w:after="300"/>
      </w:pPr>
      <w:hyperlink r:id="rId190" w:history="1"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ZIRO VALLEY SOCIETY</w:t>
        </w:r>
      </w:hyperlink>
    </w:p>
    <w:p w14:paraId="382E534E" w14:textId="435E3DCA" w:rsidR="000B63FB" w:rsidRDefault="000B63FB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ZIRO VALLEY SOCIETY, NEAR WATER TREATMENT PLANT SSB COLONY, PO/PS- ZIRO</w:t>
      </w:r>
    </w:p>
    <w:p w14:paraId="63A21D7D" w14:textId="5682079E" w:rsidR="000B63FB" w:rsidRDefault="00000000" w:rsidP="005B5108">
      <w:pPr>
        <w:spacing w:after="300"/>
      </w:pPr>
      <w:hyperlink r:id="rId191" w:history="1"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ZOHAI TINGSHO HUTHAM</w:t>
        </w:r>
      </w:hyperlink>
    </w:p>
    <w:p w14:paraId="7AE4367E" w14:textId="0C5AFAA2" w:rsidR="000B63FB" w:rsidRDefault="000B63FB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AtPumao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DistrictLongding</w:t>
      </w:r>
      <w:proofErr w:type="spellEnd"/>
    </w:p>
    <w:p w14:paraId="626E6A6A" w14:textId="083C3B74" w:rsidR="000B63FB" w:rsidRDefault="00000000" w:rsidP="005B5108">
      <w:pPr>
        <w:spacing w:after="300"/>
      </w:pPr>
      <w:hyperlink r:id="rId192" w:history="1"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Ziro Poultry Cooperative Farmers Society Ltd</w:t>
        </w:r>
      </w:hyperlink>
    </w:p>
    <w:p w14:paraId="427B2550" w14:textId="5AE00485" w:rsidR="000B63FB" w:rsidRDefault="000B63FB" w:rsidP="005B5108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Ziro Poultry Cooperative Farmers Society Ltd. Lower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Subansiri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District, Arunachal Pradesh. Headquarter: Ziro. Pin:791120</w:t>
      </w:r>
    </w:p>
    <w:p w14:paraId="6BA3021F" w14:textId="725A1113" w:rsidR="000B63FB" w:rsidRDefault="00000000" w:rsidP="005B5108">
      <w:pPr>
        <w:spacing w:after="300"/>
      </w:pPr>
      <w:hyperlink r:id="rId193" w:history="1">
        <w:r w:rsidR="000B63FB" w:rsidRPr="000B63FB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ZION FOUNDATION WELFARE SOCIETY</w:t>
        </w:r>
      </w:hyperlink>
    </w:p>
    <w:p w14:paraId="4D9F17F2" w14:textId="25E756D8" w:rsidR="005B5108" w:rsidRDefault="000B63FB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SENKIVIEW, NEAR C.R.P.F COLONY ROAD, P.O./P.S.-ITANAGAR, DISTRICT-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PAPUMPARE,ARUNACHAL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PRADESH – 791111</w:t>
      </w:r>
    </w:p>
    <w:p w14:paraId="6C65CB38" w14:textId="77777777" w:rsidR="00D933CE" w:rsidRDefault="000B63FB" w:rsidP="000B63FB">
      <w:pPr>
        <w:spacing w:after="300"/>
        <w:rPr>
          <w:b/>
          <w:bCs/>
          <w:sz w:val="32"/>
          <w:szCs w:val="32"/>
          <w:u w:val="single"/>
        </w:rPr>
      </w:pPr>
      <w:r w:rsidRPr="000B63FB">
        <w:rPr>
          <w:b/>
          <w:bCs/>
          <w:sz w:val="32"/>
          <w:szCs w:val="32"/>
          <w:u w:val="single"/>
        </w:rPr>
        <w:t>11.ANDHRA PRADESH</w:t>
      </w:r>
    </w:p>
    <w:p w14:paraId="42C8CEF7" w14:textId="43B40663" w:rsidR="00D933CE" w:rsidRPr="00D933CE" w:rsidRDefault="000B63FB" w:rsidP="000B63FB">
      <w:pPr>
        <w:spacing w:after="300"/>
        <w:rPr>
          <w:b/>
          <w:bCs/>
          <w:sz w:val="32"/>
          <w:szCs w:val="32"/>
          <w:u w:val="single"/>
        </w:rPr>
      </w:pPr>
      <w:r w:rsidRPr="006D6B13">
        <w:rPr>
          <w:b/>
          <w:bCs/>
          <w:u w:val="single"/>
        </w:rPr>
        <w:t>*</w:t>
      </w:r>
      <w:r w:rsidR="006D6B13" w:rsidRPr="006D6B13">
        <w:rPr>
          <w:b/>
          <w:bCs/>
          <w:u w:val="single"/>
        </w:rPr>
        <w:t>VIJAYWADA</w:t>
      </w:r>
    </w:p>
    <w:p w14:paraId="07A79A83" w14:textId="7A41A0F5" w:rsidR="006D6B13" w:rsidRPr="00D933CE" w:rsidRDefault="00000000" w:rsidP="000B63FB">
      <w:pPr>
        <w:spacing w:after="300"/>
        <w:rPr>
          <w:b/>
          <w:bCs/>
          <w:u w:val="single"/>
        </w:rPr>
      </w:pPr>
      <w:hyperlink r:id="rId194" w:history="1">
        <w:r w:rsidR="006D6B13" w:rsidRPr="006D6B13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M A DEED OF LOVE CHARITABLE TRUST</w:t>
        </w:r>
      </w:hyperlink>
    </w:p>
    <w:p w14:paraId="2A6FE7FF" w14:textId="35D0E0EF" w:rsidR="006D6B13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DOOR NO 6-320, BJR NAGAR, NEAR WATER TANK, PORANKI POST, KRISHNA DIST.</w:t>
      </w:r>
    </w:p>
    <w:p w14:paraId="39E02AB9" w14:textId="49931D86" w:rsidR="008D3879" w:rsidRDefault="00000000" w:rsidP="000B63FB">
      <w:pPr>
        <w:spacing w:after="300"/>
      </w:pPr>
      <w:hyperlink r:id="rId195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AADYAA SOCIETY FOR EDUCATION AND TRAINING</w:t>
        </w:r>
      </w:hyperlink>
    </w:p>
    <w:p w14:paraId="13E90857" w14:textId="113CE0E2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11-10, TF-5, YADAVAULA BAZAR, PRASADAMPADU VIJAYAWADA 521108</w:t>
      </w:r>
    </w:p>
    <w:p w14:paraId="668F36CB" w14:textId="77777777" w:rsidR="008D3879" w:rsidRPr="008D3879" w:rsidRDefault="008D3879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D3879">
        <w:rPr>
          <w:rFonts w:ascii="Roboto" w:hAnsi="Roboto"/>
          <w:b/>
          <w:bCs/>
          <w:color w:val="333333"/>
          <w:u w:val="single"/>
          <w:shd w:val="clear" w:color="auto" w:fill="F0F0F2"/>
        </w:rPr>
        <w:t>*ANANTPUR</w:t>
      </w:r>
    </w:p>
    <w:p w14:paraId="60A4FC0A" w14:textId="0423A575" w:rsidR="008D3879" w:rsidRPr="008D3879" w:rsidRDefault="00000000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hyperlink r:id="rId196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G R A</w:t>
        </w:r>
      </w:hyperlink>
    </w:p>
    <w:p w14:paraId="74C15C9F" w14:textId="390B3F11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13-2-264 RAMACHANDRA NAGAR ANANTAPUR - 515 001 ANDHRA PRADESH</w:t>
      </w:r>
    </w:p>
    <w:p w14:paraId="1AFE69AA" w14:textId="2ADB19D6" w:rsidR="008D3879" w:rsidRDefault="00000000" w:rsidP="000B63FB">
      <w:pPr>
        <w:spacing w:after="300"/>
      </w:pPr>
      <w:hyperlink r:id="rId197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AADARANA SEVA SAMAJ TRUST</w:t>
        </w:r>
      </w:hyperlink>
    </w:p>
    <w:p w14:paraId="385EBBF6" w14:textId="24EEAE0B" w:rsidR="008D3879" w:rsidRP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D. NO. 4-253, 4th ROAD ANANTAPUR P AND M, ANANTAPUR DISTRICT ANDHRA PRADESH INDIA 515004</w:t>
      </w:r>
    </w:p>
    <w:p w14:paraId="4EE209FD" w14:textId="12760DBB" w:rsidR="008D3879" w:rsidRPr="008D3879" w:rsidRDefault="008D3879" w:rsidP="000B63FB">
      <w:pPr>
        <w:spacing w:after="300"/>
        <w:rPr>
          <w:b/>
          <w:bCs/>
          <w:u w:val="single"/>
        </w:rPr>
      </w:pPr>
      <w:r w:rsidRPr="008D3879">
        <w:rPr>
          <w:b/>
          <w:bCs/>
          <w:u w:val="single"/>
        </w:rPr>
        <w:t>*VISHAKHAPATNAM</w:t>
      </w:r>
    </w:p>
    <w:p w14:paraId="6195AACD" w14:textId="7F7F3A07" w:rsidR="008D3879" w:rsidRDefault="00000000" w:rsidP="000B63FB">
      <w:pPr>
        <w:spacing w:after="300"/>
      </w:pPr>
      <w:hyperlink r:id="rId198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7MILESTONES SPECIAL SCHOOL AND REHABILITATION SOCIETY</w:t>
        </w:r>
      </w:hyperlink>
    </w:p>
    <w:p w14:paraId="60AF14E6" w14:textId="27F28DBF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7-19-3/FF-201/KIRLAMPUDI LAYOUT/Peda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Waltair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/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Seethammadhara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/Visakhapatnam/Andhra Pradesh/India-530017</w:t>
      </w:r>
    </w:p>
    <w:p w14:paraId="1FC20971" w14:textId="40BD4064" w:rsidR="008D3879" w:rsidRPr="008D3879" w:rsidRDefault="008D3879" w:rsidP="000B63FB">
      <w:pPr>
        <w:spacing w:after="300"/>
        <w:rPr>
          <w:b/>
          <w:bCs/>
          <w:u w:val="single"/>
        </w:rPr>
      </w:pPr>
      <w:r w:rsidRPr="008D3879">
        <w:rPr>
          <w:b/>
          <w:bCs/>
          <w:u w:val="single"/>
        </w:rPr>
        <w:t>*KANDUKUR</w:t>
      </w:r>
    </w:p>
    <w:p w14:paraId="04631533" w14:textId="545D70ED" w:rsidR="008D3879" w:rsidRDefault="00000000" w:rsidP="000B63FB">
      <w:pPr>
        <w:spacing w:after="300"/>
      </w:pPr>
      <w:hyperlink r:id="rId199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SOUTH INDIA RURAL WOMENS ASSOCIATION FOR DEVELOPMENT</w:t>
        </w:r>
      </w:hyperlink>
    </w:p>
    <w:p w14:paraId="756C096E" w14:textId="0AF2BCA6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BRUNDAVANAM KANDUKUR</w:t>
      </w:r>
    </w:p>
    <w:p w14:paraId="57F3D06B" w14:textId="3A95D7FB" w:rsidR="008D3879" w:rsidRPr="008D3879" w:rsidRDefault="008D3879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D3879">
        <w:rPr>
          <w:rFonts w:ascii="Roboto" w:hAnsi="Roboto"/>
          <w:b/>
          <w:bCs/>
          <w:color w:val="333333"/>
          <w:u w:val="single"/>
          <w:shd w:val="clear" w:color="auto" w:fill="F5F5F5"/>
        </w:rPr>
        <w:t>*CHITTOOR</w:t>
      </w:r>
    </w:p>
    <w:p w14:paraId="6291C3E1" w14:textId="09ECAE9F" w:rsidR="008D3879" w:rsidRDefault="00000000" w:rsidP="000B63FB">
      <w:pPr>
        <w:spacing w:after="300"/>
      </w:pPr>
      <w:hyperlink r:id="rId200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AAA CHARITABLE TRUST</w:t>
        </w:r>
      </w:hyperlink>
    </w:p>
    <w:p w14:paraId="037EE109" w14:textId="0B811E29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AAA CHARITABLE TRUST c/o Dinesh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Madipuri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4-19-B,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Yadamalavari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Palli (V)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Kattakrindha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Palle (P)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Thavanam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Palle (M)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Aragonda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Chittoor- A.P 517129 India.91-9866345197</w:t>
      </w:r>
    </w:p>
    <w:p w14:paraId="4C63B0C5" w14:textId="59C240C1" w:rsidR="008D3879" w:rsidRPr="008D3879" w:rsidRDefault="008D3879" w:rsidP="000B63FB">
      <w:pPr>
        <w:spacing w:after="300"/>
        <w:rPr>
          <w:b/>
          <w:bCs/>
          <w:u w:val="single"/>
        </w:rPr>
      </w:pPr>
      <w:r w:rsidRPr="008D3879">
        <w:rPr>
          <w:b/>
          <w:bCs/>
          <w:u w:val="single"/>
        </w:rPr>
        <w:t>*TIRUPATI</w:t>
      </w:r>
    </w:p>
    <w:p w14:paraId="787AA33C" w14:textId="6953BC17" w:rsidR="008D3879" w:rsidRDefault="00000000" w:rsidP="000B63FB">
      <w:pPr>
        <w:spacing w:after="300"/>
      </w:pPr>
      <w:hyperlink r:id="rId201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AADARANA</w:t>
        </w:r>
      </w:hyperlink>
    </w:p>
    <w:p w14:paraId="5037C99D" w14:textId="33D3561F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Flat No.104, First Floor, Garuda Gate Way Apartment,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Upparapalli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Check Post, Tirupati Rural, Tirupati District, Andhra Pradesh, INDIA, Pin:517502</w:t>
      </w:r>
    </w:p>
    <w:p w14:paraId="2B1CF500" w14:textId="3F0CFEBC" w:rsidR="008D3879" w:rsidRDefault="00000000" w:rsidP="000B63FB">
      <w:pPr>
        <w:spacing w:after="300"/>
      </w:pPr>
      <w:hyperlink r:id="rId202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Aadhar Foundation</w:t>
        </w:r>
      </w:hyperlink>
    </w:p>
    <w:p w14:paraId="105047E6" w14:textId="1BFD1E2B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4-4-900, NEHRU NAGAR, TIRUPATI, CHITTOOR DISTRICT, ANDHRA PRADESH-517501.</w:t>
      </w:r>
    </w:p>
    <w:p w14:paraId="09B7D5F5" w14:textId="1B505088" w:rsidR="008D3879" w:rsidRDefault="00000000" w:rsidP="000B63FB">
      <w:pPr>
        <w:spacing w:after="300"/>
      </w:pPr>
      <w:hyperlink r:id="rId203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AADHARANA SANGAM</w:t>
        </w:r>
      </w:hyperlink>
    </w:p>
    <w:p w14:paraId="65F1E532" w14:textId="337EEE65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D.No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: 6-1-64/A31, Varada Raja Nagar, Tirupati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Urban,TirupatiDistrict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Andhra Pradesh , INDIA-517501</w:t>
      </w:r>
    </w:p>
    <w:p w14:paraId="5C35B966" w14:textId="05628D88" w:rsidR="008D3879" w:rsidRDefault="00000000" w:rsidP="000B63FB">
      <w:pPr>
        <w:spacing w:after="300"/>
      </w:pPr>
      <w:hyperlink r:id="rId204" w:history="1">
        <w:r w:rsidR="008D3879" w:rsidRPr="008D3879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AAKANKKSHA ORGANISATION FOR RURAL DEVELOPMENT</w:t>
        </w:r>
      </w:hyperlink>
    </w:p>
    <w:p w14:paraId="38A06047" w14:textId="50558E14" w:rsidR="008D3879" w:rsidRDefault="008D3879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3-185 D MALLAVARAM VILLAGE KUMMARAPALLI POST RENIGUNTA MANDAL CHITTOOR DISTRICT ANDHRA PRADESH 517520</w:t>
      </w:r>
    </w:p>
    <w:p w14:paraId="757D54EC" w14:textId="77777777" w:rsidR="00D933CE" w:rsidRDefault="00D933CE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D933CE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12.ASSAM</w:t>
      </w:r>
    </w:p>
    <w:p w14:paraId="1CB95454" w14:textId="3A10EEA2" w:rsidR="00D933CE" w:rsidRPr="00D933CE" w:rsidRDefault="00D933CE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933CE">
        <w:rPr>
          <w:rFonts w:ascii="Roboto" w:hAnsi="Roboto"/>
          <w:b/>
          <w:bCs/>
          <w:color w:val="333333"/>
          <w:u w:val="single"/>
          <w:shd w:val="clear" w:color="auto" w:fill="F5F5F5"/>
        </w:rPr>
        <w:t>*MORIGAON</w:t>
      </w:r>
    </w:p>
    <w:p w14:paraId="722F3BD2" w14:textId="4943E156" w:rsidR="008D3879" w:rsidRDefault="00000000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hyperlink r:id="rId205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BRIGHT FUTURE FOR PEOPLES AND RURAL AREA DEVELOPMENT OF ASSAM</w:t>
        </w:r>
      </w:hyperlink>
    </w:p>
    <w:p w14:paraId="1F879710" w14:textId="77777777" w:rsidR="009D5022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Old UBI Bank Building, 2nd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Bhuragaon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Natun Bazar, P.O.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Bhuragaon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P.S.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Bhuragaon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MARIGAON, 782121</w:t>
      </w:r>
    </w:p>
    <w:p w14:paraId="69264064" w14:textId="77777777" w:rsidR="009D5022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 w:rsidRPr="00D933CE">
        <w:rPr>
          <w:b/>
          <w:bCs/>
          <w:u w:val="single"/>
        </w:rPr>
        <w:t>*GUWAHATI</w:t>
      </w:r>
    </w:p>
    <w:p w14:paraId="0AE3F0A1" w14:textId="35932604" w:rsidR="00D933CE" w:rsidRPr="009D5022" w:rsidRDefault="00000000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hyperlink r:id="rId206" w:history="1">
        <w:r w:rsidR="00D933CE" w:rsidRPr="00D933CE">
          <w:rPr>
            <w:rFonts w:ascii="Roboto" w:hAnsi="Roboto"/>
            <w:color w:val="23527C"/>
            <w:sz w:val="21"/>
            <w:szCs w:val="21"/>
            <w:u w:val="single"/>
            <w:shd w:val="clear" w:color="auto" w:fill="F0F0F2"/>
          </w:rPr>
          <w:t>Aaditri Foundation</w:t>
        </w:r>
      </w:hyperlink>
    </w:p>
    <w:p w14:paraId="288C3FA0" w14:textId="3BB7F61C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H.No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-01, August Kanti Path,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Beltola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P.O.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Khanapara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P.S. Dispur, Guwahati, District-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Kamrup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Metro, Assam</w:t>
      </w:r>
    </w:p>
    <w:p w14:paraId="381F9E4A" w14:textId="212A6C04" w:rsidR="00D933CE" w:rsidRDefault="00000000" w:rsidP="000B63FB">
      <w:pPr>
        <w:spacing w:after="300"/>
      </w:pPr>
      <w:hyperlink r:id="rId207" w:history="1">
        <w:r w:rsidR="00D933CE" w:rsidRPr="00D933CE">
          <w:rPr>
            <w:rFonts w:ascii="Roboto" w:hAnsi="Roboto"/>
            <w:color w:val="23527C"/>
            <w:sz w:val="21"/>
            <w:szCs w:val="21"/>
            <w:u w:val="single"/>
            <w:shd w:val="clear" w:color="auto" w:fill="F0F0F2"/>
          </w:rPr>
          <w:t>AADHAAR SHIKSHA TRUST</w:t>
        </w:r>
      </w:hyperlink>
    </w:p>
    <w:p w14:paraId="4A79F3E6" w14:textId="66C86115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C/o MINI BORO, HOUSE NO 21, ULUBARI, KACHARI BASTI, GUWAHATI 781007</w:t>
      </w:r>
    </w:p>
    <w:p w14:paraId="75939BA5" w14:textId="2C2F8DAB" w:rsidR="00D933CE" w:rsidRDefault="00000000" w:rsidP="000B63FB">
      <w:pPr>
        <w:spacing w:after="300"/>
      </w:pPr>
      <w:hyperlink r:id="rId208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A1 FOUNDATION</w:t>
        </w:r>
      </w:hyperlink>
    </w:p>
    <w:p w14:paraId="0FF37CE0" w14:textId="4380FF5B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HOUSE NO-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39,LAKHINGAR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,R.G BORUAH ROAD,GUWAHATI,PIN-781005</w:t>
      </w:r>
    </w:p>
    <w:p w14:paraId="6319B2E4" w14:textId="21A8A7BD" w:rsidR="00D933CE" w:rsidRDefault="00000000" w:rsidP="000B63FB">
      <w:pPr>
        <w:spacing w:after="300"/>
      </w:pPr>
      <w:hyperlink r:id="rId209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AAINA</w:t>
        </w:r>
      </w:hyperlink>
    </w:p>
    <w:p w14:paraId="602819A4" w14:textId="140778B4" w:rsidR="00D933CE" w:rsidRDefault="00D933CE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H.No.26, Pragati path, Chandan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Ghoramara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P.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O.Beltola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,Guwahati-28</w:t>
      </w:r>
    </w:p>
    <w:p w14:paraId="49824ECC" w14:textId="6E980DF2" w:rsidR="00D933CE" w:rsidRDefault="00000000" w:rsidP="000B63FB">
      <w:pPr>
        <w:spacing w:after="300"/>
      </w:pPr>
      <w:hyperlink r:id="rId210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AAKAR</w:t>
        </w:r>
      </w:hyperlink>
    </w:p>
    <w:p w14:paraId="02AB7902" w14:textId="4BCC3EA6" w:rsidR="00D933CE" w:rsidRDefault="00D933CE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AAKAR (NG0) (SCHOOL OF PERFORMING</w:t>
      </w:r>
    </w:p>
    <w:p w14:paraId="75FDBF93" w14:textId="71336201" w:rsidR="00D933CE" w:rsidRDefault="00000000" w:rsidP="000B63FB">
      <w:pPr>
        <w:spacing w:after="300"/>
      </w:pPr>
      <w:hyperlink r:id="rId211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AALOK PRAVANJYAN WELFARE SOCIETY</w:t>
        </w:r>
      </w:hyperlink>
    </w:p>
    <w:p w14:paraId="59C0CA9F" w14:textId="604CBBA8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GNB Road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Chandmari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Colony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Chandmari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Guwahati 781003</w:t>
      </w:r>
    </w:p>
    <w:p w14:paraId="254FB2C1" w14:textId="01FD17EC" w:rsidR="00D933CE" w:rsidRDefault="00000000" w:rsidP="000B63FB">
      <w:pPr>
        <w:spacing w:after="300"/>
      </w:pPr>
      <w:hyperlink r:id="rId212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Aaranyak</w:t>
        </w:r>
      </w:hyperlink>
    </w:p>
    <w:p w14:paraId="54035256" w14:textId="58B52F58" w:rsidR="00D933CE" w:rsidRDefault="00D933CE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Aaranyak, 13, Tayab Ali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Byelane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Bishnu Rabha Path,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Beltola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Tinali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–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Bhetapara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link Road, P.O.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Beltola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Guwahati, Assam781028</w:t>
      </w:r>
    </w:p>
    <w:p w14:paraId="25E8FFE0" w14:textId="77777777" w:rsidR="00D933CE" w:rsidRDefault="00000000" w:rsidP="00D933CE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13" w:history="1">
        <w:r w:rsidR="00D933CE" w:rsidRPr="00D933CE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AARIAN JYOTI</w:t>
        </w:r>
      </w:hyperlink>
    </w:p>
    <w:p w14:paraId="0D8E9270" w14:textId="06AB642B" w:rsidR="00D933CE" w:rsidRPr="00D933CE" w:rsidRDefault="00DC1306" w:rsidP="00D933CE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 No 16Nilmoni Path Christian Basty</w:t>
      </w:r>
    </w:p>
    <w:p w14:paraId="2DDB81EE" w14:textId="52376360" w:rsidR="00D933CE" w:rsidRDefault="00000000" w:rsidP="000B63FB">
      <w:pPr>
        <w:spacing w:after="300"/>
      </w:pPr>
      <w:hyperlink r:id="rId214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Aasha (A Hope) Foundation &amp; Social Welfare Society</w:t>
        </w:r>
      </w:hyperlink>
    </w:p>
    <w:p w14:paraId="1AB666B7" w14:textId="21A6363A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c/o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Benzir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Arfan, House no. 98, 2nd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Panbazar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Danish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Lakhtokia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Districtkamrup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(M), Guwahati. Assam. Pincode781001. India</w:t>
      </w:r>
    </w:p>
    <w:p w14:paraId="7C0A8741" w14:textId="29AB338C" w:rsidR="00DC1306" w:rsidRDefault="00000000" w:rsidP="000B63FB">
      <w:pPr>
        <w:spacing w:after="300"/>
      </w:pPr>
      <w:hyperlink r:id="rId215" w:history="1">
        <w:proofErr w:type="spellStart"/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Aashaa</w:t>
        </w:r>
        <w:proofErr w:type="spellEnd"/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Bora Foundation</w:t>
        </w:r>
      </w:hyperlink>
    </w:p>
    <w:p w14:paraId="38D9FD7D" w14:textId="6C7178CC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345,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NikitaComplex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1st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Khanapara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Guwahati-781022</w:t>
      </w:r>
    </w:p>
    <w:p w14:paraId="52774007" w14:textId="220D4A92" w:rsidR="00DC1306" w:rsidRDefault="00000000" w:rsidP="000B63FB">
      <w:pPr>
        <w:spacing w:after="300"/>
      </w:pPr>
      <w:hyperlink r:id="rId216" w:history="1"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AASHRAYA</w:t>
        </w:r>
      </w:hyperlink>
    </w:p>
    <w:p w14:paraId="44F2A61C" w14:textId="7796097C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Santipur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Hill Side, PNGB Road, (Near Pragati High School),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Bharalumukh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Guwahati, Dist.-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Kamrup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(M),</w:t>
      </w:r>
    </w:p>
    <w:p w14:paraId="3FA8E037" w14:textId="16323B2B" w:rsidR="00D933CE" w:rsidRPr="00D933CE" w:rsidRDefault="00D933CE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933CE">
        <w:rPr>
          <w:rFonts w:ascii="Roboto" w:hAnsi="Roboto"/>
          <w:b/>
          <w:bCs/>
          <w:color w:val="333333"/>
          <w:u w:val="single"/>
          <w:shd w:val="clear" w:color="auto" w:fill="F5F5F5"/>
        </w:rPr>
        <w:t>*KOKRAJHAR</w:t>
      </w:r>
    </w:p>
    <w:p w14:paraId="52AA3BEC" w14:textId="1DDE0CFC" w:rsidR="00D933CE" w:rsidRDefault="00000000" w:rsidP="000B63FB">
      <w:pPr>
        <w:spacing w:after="300"/>
      </w:pPr>
      <w:hyperlink r:id="rId217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AAGAN</w:t>
        </w:r>
      </w:hyperlink>
    </w:p>
    <w:p w14:paraId="05DEEB60" w14:textId="4275F381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Hathimata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 Ward No: 8, Opposite Surat Press, Kokrajhar, Assam</w:t>
      </w:r>
    </w:p>
    <w:p w14:paraId="6103B005" w14:textId="28375346" w:rsidR="00D933CE" w:rsidRDefault="00000000" w:rsidP="000B63FB">
      <w:pPr>
        <w:spacing w:after="300"/>
      </w:pPr>
      <w:hyperlink r:id="rId218" w:history="1">
        <w:r w:rsidR="00D933CE" w:rsidRPr="00D933CE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AAGAN CHARITABLE TRUST</w:t>
        </w:r>
      </w:hyperlink>
    </w:p>
    <w:p w14:paraId="31EEDD8B" w14:textId="6BE3A8DF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SANTINAGAR PO- DOTMA DIST-KOKRAJHAR ASSAM</w:t>
      </w:r>
    </w:p>
    <w:p w14:paraId="2938A7A3" w14:textId="3C9DD94E" w:rsidR="00DC1306" w:rsidRDefault="00000000" w:rsidP="000B63FB">
      <w:pPr>
        <w:spacing w:after="300"/>
      </w:pPr>
      <w:hyperlink r:id="rId219" w:history="1"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Action for Inclusion and Empowerment Trust</w:t>
        </w:r>
      </w:hyperlink>
    </w:p>
    <w:p w14:paraId="1375698F" w14:textId="25C6B4B1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W/NO-8,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Hatimata</w:t>
      </w:r>
      <w:proofErr w:type="spellEnd"/>
    </w:p>
    <w:p w14:paraId="57F3480B" w14:textId="587DD155" w:rsidR="00DC1306" w:rsidRPr="00DC1306" w:rsidRDefault="00DC130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C1306">
        <w:rPr>
          <w:rFonts w:ascii="Roboto" w:hAnsi="Roboto"/>
          <w:b/>
          <w:bCs/>
          <w:color w:val="333333"/>
          <w:u w:val="single"/>
          <w:shd w:val="clear" w:color="auto" w:fill="F5F5F5"/>
        </w:rPr>
        <w:t>*NAGAON</w:t>
      </w:r>
    </w:p>
    <w:p w14:paraId="2F9F2BAB" w14:textId="31CAAE91" w:rsidR="00DC1306" w:rsidRDefault="00000000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hyperlink r:id="rId220" w:history="1"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ABINASWAR GOSTHI</w:t>
        </w:r>
      </w:hyperlink>
    </w:p>
    <w:p w14:paraId="07D4E40E" w14:textId="77777777" w:rsidR="009D5022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ABINASWAR GOSTHI HEAD OFFICE PURANIGUDAMPO PURANIGUDAM PIN 782141</w:t>
      </w:r>
    </w:p>
    <w:p w14:paraId="443A1D9D" w14:textId="77777777" w:rsidR="009D5022" w:rsidRDefault="00000000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hyperlink r:id="rId221" w:history="1">
        <w:r w:rsidR="00DC1306" w:rsidRPr="00DC130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ABJS NGO ASSOCIATION</w:t>
        </w:r>
      </w:hyperlink>
    </w:p>
    <w:p w14:paraId="5BA522FC" w14:textId="11BE150C" w:rsidR="00DC1306" w:rsidRPr="009D5022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R/O C/O SAIDUL ISLAM RUPAHI CHARI ALI NAGAON- 782125 (ASSAM) INDIA</w:t>
      </w:r>
    </w:p>
    <w:p w14:paraId="417FB8EC" w14:textId="5BE60861" w:rsidR="00D91175" w:rsidRPr="00D91175" w:rsidRDefault="00DC1306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D91175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13.</w:t>
      </w:r>
      <w:r w:rsidR="00D61B92" w:rsidRPr="00D91175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CHHATISGARH</w:t>
      </w:r>
    </w:p>
    <w:p w14:paraId="7A3B98C9" w14:textId="76F5D717" w:rsidR="00D91175" w:rsidRDefault="00D91175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91175">
        <w:rPr>
          <w:rFonts w:ascii="Roboto" w:hAnsi="Roboto"/>
          <w:b/>
          <w:bCs/>
          <w:color w:val="333333"/>
          <w:u w:val="single"/>
          <w:shd w:val="clear" w:color="auto" w:fill="F5F5F5"/>
        </w:rPr>
        <w:t>*SURAJPUR</w:t>
      </w:r>
    </w:p>
    <w:p w14:paraId="093C4ED0" w14:textId="5282C187" w:rsidR="00D91175" w:rsidRDefault="00D91175" w:rsidP="000B63FB">
      <w:pPr>
        <w:spacing w:after="300"/>
      </w:pPr>
      <w:hyperlink r:id="rId222" w:history="1">
        <w:r w:rsidRPr="00D91175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AADARSH CHHABBINATH DUBEY SHIKSHAN SAMITI</w:t>
        </w:r>
      </w:hyperlink>
    </w:p>
    <w:p w14:paraId="07DCF196" w14:textId="3D2CB25E" w:rsidR="00D91175" w:rsidRDefault="00D91175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NEAR SHANKAR MANDIR KETKA ROAD, MANPUR DIST.-SURAJPUR</w:t>
      </w:r>
    </w:p>
    <w:p w14:paraId="512EAA15" w14:textId="5D141952" w:rsidR="00D91175" w:rsidRDefault="00D91175" w:rsidP="000B63FB">
      <w:pPr>
        <w:spacing w:after="300"/>
      </w:pPr>
      <w:hyperlink r:id="rId223" w:history="1">
        <w:r w:rsidRPr="00D91175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NEW HOPE &amp; STRENGTH FOUNDATION SOCIETY</w:t>
        </w:r>
      </w:hyperlink>
    </w:p>
    <w:p w14:paraId="3B61A526" w14:textId="66F425CC" w:rsidR="00D91175" w:rsidRPr="00D91175" w:rsidRDefault="00D91175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HIG-406, SECTOR-27, NAYA </w:t>
      </w:r>
      <w:r w:rsidR="007C66AC">
        <w:rPr>
          <w:rFonts w:ascii="Roboto" w:hAnsi="Roboto"/>
          <w:color w:val="333333"/>
          <w:sz w:val="21"/>
          <w:szCs w:val="21"/>
          <w:shd w:val="clear" w:color="auto" w:fill="F0F0F2"/>
        </w:rPr>
        <w:t>SURAJPUR</w:t>
      </w:r>
    </w:p>
    <w:p w14:paraId="76AECA60" w14:textId="6EDF7FE0" w:rsidR="00D61B92" w:rsidRDefault="00D91175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91175">
        <w:rPr>
          <w:rFonts w:ascii="Roboto" w:hAnsi="Roboto"/>
          <w:b/>
          <w:bCs/>
          <w:color w:val="333333"/>
          <w:u w:val="single"/>
          <w:shd w:val="clear" w:color="auto" w:fill="F5F5F5"/>
        </w:rPr>
        <w:t>*RAIPUR</w:t>
      </w:r>
    </w:p>
    <w:p w14:paraId="1D5696E1" w14:textId="3E011E6F" w:rsidR="007C66AC" w:rsidRDefault="007C66AC" w:rsidP="000B63FB">
      <w:pPr>
        <w:spacing w:after="300"/>
      </w:pPr>
      <w:hyperlink r:id="rId224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New Path of Life Foundation</w:t>
        </w:r>
      </w:hyperlink>
    </w:p>
    <w:p w14:paraId="6215C88C" w14:textId="6DEA735A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250/1 RAMPARA WARD NO. 16, PAMGARH, MEHANDI, JANJGIR-CHAMPA, STATE CHHATTISGARH, INDIA, PIN- 495556</w:t>
      </w:r>
    </w:p>
    <w:p w14:paraId="53092D6D" w14:textId="0C52B613" w:rsidR="007C66AC" w:rsidRDefault="007C66AC" w:rsidP="000B63FB">
      <w:pPr>
        <w:spacing w:after="300"/>
      </w:pPr>
      <w:hyperlink r:id="rId225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AADHAR SEVA SAMITI</w:t>
        </w:r>
      </w:hyperlink>
    </w:p>
    <w:p w14:paraId="65698D6E" w14:textId="55C553A9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FLAT NO. 132 BLOCK 9 AAKASH NAGAR, HOUSING BAORD COLONY, RAIPUR CG</w:t>
      </w:r>
    </w:p>
    <w:p w14:paraId="19F8643A" w14:textId="43561692" w:rsidR="000B6E51" w:rsidRDefault="000B6E51" w:rsidP="000B63FB">
      <w:pPr>
        <w:spacing w:after="300"/>
      </w:pPr>
      <w:hyperlink r:id="rId226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AAPKA AASRA JAN KALYAN SAMITI</w:t>
        </w:r>
      </w:hyperlink>
    </w:p>
    <w:p w14:paraId="72CD8A17" w14:textId="3E1DCE9B" w:rsid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New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Rajend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Nagar,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Amlidih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Raipur</w:t>
      </w:r>
    </w:p>
    <w:p w14:paraId="5267B3ED" w14:textId="456E6A99" w:rsidR="00D61B92" w:rsidRDefault="00D91175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91175">
        <w:rPr>
          <w:rFonts w:ascii="Roboto" w:hAnsi="Roboto"/>
          <w:b/>
          <w:bCs/>
          <w:color w:val="333333"/>
          <w:u w:val="single"/>
          <w:shd w:val="clear" w:color="auto" w:fill="F5F5F5"/>
        </w:rPr>
        <w:t>*BHILAI</w:t>
      </w:r>
    </w:p>
    <w:p w14:paraId="429BC461" w14:textId="69FEFDEC" w:rsidR="007C66AC" w:rsidRDefault="007C66AC" w:rsidP="000B63FB">
      <w:pPr>
        <w:spacing w:after="300"/>
      </w:pPr>
      <w:hyperlink r:id="rId227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S B S FOUNDATION</w:t>
        </w:r>
      </w:hyperlink>
    </w:p>
    <w:p w14:paraId="3EC76B59" w14:textId="2EB028FA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SHAKUNTALA VIDHYALAY ROAD, GAYATRI MANDIR WARD NO 13, RAMNAGAR BHILAI, DIST- DURG</w:t>
      </w:r>
    </w:p>
    <w:p w14:paraId="1ECF5BE7" w14:textId="59458BA8" w:rsidR="007C66AC" w:rsidRDefault="007C66AC" w:rsidP="000B63FB">
      <w:pPr>
        <w:spacing w:after="300"/>
      </w:pPr>
      <w:hyperlink r:id="rId228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Society for education welfare and ability</w:t>
        </w:r>
      </w:hyperlink>
    </w:p>
    <w:p w14:paraId="5D3F6899" w14:textId="1B732F54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LIG 149 OLD DEENDAYAL COLONY JUNWANI ROAD BHILAI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BHILAI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CHHATISHGARH490020</w:t>
      </w:r>
    </w:p>
    <w:p w14:paraId="1B9F98A2" w14:textId="570666F7" w:rsidR="007C66AC" w:rsidRDefault="007C66AC" w:rsidP="000B63FB">
      <w:pPr>
        <w:spacing w:after="300"/>
      </w:pPr>
      <w:hyperlink r:id="rId229" w:history="1">
        <w:r w:rsidRPr="007C66AC">
          <w:rPr>
            <w:rFonts w:ascii="Roboto" w:hAnsi="Roboto"/>
            <w:color w:val="23527C"/>
            <w:sz w:val="21"/>
            <w:szCs w:val="21"/>
            <w:u w:val="single"/>
            <w:shd w:val="clear" w:color="auto" w:fill="F0F0F2"/>
          </w:rPr>
          <w:t>AADARSH SHIKSHA SAMITI</w:t>
        </w:r>
      </w:hyperlink>
    </w:p>
    <w:p w14:paraId="4AA9CD26" w14:textId="26B16206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Indira Gandhi Higher Secondary School,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Ramnagar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Bhilai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Distt.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Durg,Chhattisgarh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490023</w:t>
      </w:r>
    </w:p>
    <w:p w14:paraId="5A60D51A" w14:textId="77777777" w:rsidR="007C66AC" w:rsidRPr="007C66AC" w:rsidRDefault="007C66AC" w:rsidP="007C66AC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hyperlink r:id="rId230" w:history="1">
        <w:r w:rsidRPr="007C66AC">
          <w:rPr>
            <w:rFonts w:ascii="Roboto" w:eastAsia="Times New Roman" w:hAnsi="Roboto" w:cs="Times New Roman"/>
            <w:color w:val="337AB7"/>
            <w:sz w:val="21"/>
            <w:szCs w:val="21"/>
            <w:lang w:val="en-IN" w:eastAsia="en-IN"/>
          </w:rPr>
          <w:br/>
        </w:r>
        <w:r w:rsidRPr="007C66AC">
          <w:rPr>
            <w:rFonts w:ascii="Roboto" w:eastAsia="Times New Roman" w:hAnsi="Roboto" w:cs="Times New Roman"/>
            <w:color w:val="337AB7"/>
            <w:sz w:val="21"/>
            <w:szCs w:val="21"/>
            <w:u w:val="single"/>
            <w:lang w:val="en-IN" w:eastAsia="en-IN"/>
          </w:rPr>
          <w:t>AADARSHWADI JANSHAKTI SANGH</w:t>
        </w:r>
      </w:hyperlink>
    </w:p>
    <w:p w14:paraId="32F1D168" w14:textId="01FB4BB1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947/1, Hind Nagar,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Risali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Bhilai</w:t>
      </w:r>
      <w:proofErr w:type="spellEnd"/>
    </w:p>
    <w:p w14:paraId="572B7DF2" w14:textId="68801A6C" w:rsidR="007C66AC" w:rsidRDefault="007C66AC" w:rsidP="000B63FB">
      <w:pPr>
        <w:spacing w:after="300"/>
      </w:pPr>
      <w:hyperlink r:id="rId231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AAMIN EDUCATION AND WELFARE FOUNDATION</w:t>
        </w:r>
      </w:hyperlink>
    </w:p>
    <w:p w14:paraId="7E82B8D1" w14:textId="32C6AA9D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NEAR GAFFAR BUILDING CHHAWANI CHOWK BHILAI POST - I.E. DIST - DURG CHHATTISGARH PIN CODE </w:t>
      </w:r>
      <w:r w:rsidR="000B6E51">
        <w:rPr>
          <w:rFonts w:ascii="Roboto" w:hAnsi="Roboto"/>
          <w:color w:val="333333"/>
          <w:sz w:val="21"/>
          <w:szCs w:val="21"/>
          <w:shd w:val="clear" w:color="auto" w:fill="F5F5F5"/>
        </w:rPr>
        <w:t>–</w:t>
      </w: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490026</w:t>
      </w:r>
    </w:p>
    <w:p w14:paraId="0445C5F7" w14:textId="0071F94B" w:rsidR="000B6E51" w:rsidRDefault="000B6E51" w:rsidP="000B63FB">
      <w:pPr>
        <w:spacing w:after="300"/>
      </w:pPr>
      <w:hyperlink r:id="rId232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Aanya </w:t>
        </w:r>
        <w:proofErr w:type="spellStart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Jankalyan</w:t>
        </w:r>
        <w:proofErr w:type="spellEnd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Samiti</w:t>
        </w:r>
      </w:hyperlink>
    </w:p>
    <w:p w14:paraId="6598C2A6" w14:textId="348C6358" w:rsid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J-28, PARVATI COMPLEX, RUNGTA COLLEGE ROAD, SHANTI NAGAR</w:t>
      </w:r>
    </w:p>
    <w:p w14:paraId="3121493D" w14:textId="45D1C04C" w:rsidR="000B6E51" w:rsidRDefault="000B6E51" w:rsidP="000B63FB">
      <w:pPr>
        <w:spacing w:after="300"/>
      </w:pPr>
      <w:hyperlink r:id="rId233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Aarav </w:t>
        </w:r>
        <w:proofErr w:type="spellStart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Medishine</w:t>
        </w:r>
        <w:proofErr w:type="spellEnd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Private Limited</w:t>
        </w:r>
      </w:hyperlink>
    </w:p>
    <w:p w14:paraId="0A697EE7" w14:textId="77CFBFB3" w:rsid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RASTOGI COMPLEX,31 COMMERCIAL COMPLEX, NEHRU NAGAR, BHILAI DIST.-DURG (C.G.)</w:t>
      </w:r>
    </w:p>
    <w:p w14:paraId="27378181" w14:textId="16D2541D" w:rsidR="000B6E51" w:rsidRDefault="000B6E51" w:rsidP="000B63FB">
      <w:pPr>
        <w:spacing w:after="300"/>
      </w:pPr>
      <w:hyperlink r:id="rId234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Aarav Institute of Medical Science</w:t>
        </w:r>
      </w:hyperlink>
    </w:p>
    <w:p w14:paraId="74F85FAA" w14:textId="38D424EF" w:rsid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31,COMMERCIAL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COMPLEX, M. L. NEHRU NAGAR (EAST), BHILAI DIST.- DURG (C.G.) 490020</w:t>
      </w:r>
    </w:p>
    <w:p w14:paraId="667C62D3" w14:textId="07B18482" w:rsidR="007C66AC" w:rsidRPr="007C66AC" w:rsidRDefault="007C66AC" w:rsidP="000B63FB">
      <w:pPr>
        <w:spacing w:after="300"/>
        <w:rPr>
          <w:b/>
          <w:bCs/>
          <w:u w:val="single"/>
        </w:rPr>
      </w:pPr>
      <w:r w:rsidRPr="007C66AC">
        <w:rPr>
          <w:b/>
          <w:bCs/>
          <w:u w:val="single"/>
        </w:rPr>
        <w:t>*BILASPUR</w:t>
      </w:r>
    </w:p>
    <w:p w14:paraId="3D312504" w14:textId="2EB164FF" w:rsidR="007C66AC" w:rsidRDefault="007C66AC" w:rsidP="000B63FB">
      <w:pPr>
        <w:spacing w:after="300"/>
      </w:pPr>
      <w:hyperlink r:id="rId235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AABHAR GREEN ENERGY &amp; TRIBAL DEVELOPMENT FOUNDATION</w:t>
        </w:r>
      </w:hyperlink>
    </w:p>
    <w:p w14:paraId="4F36BF72" w14:textId="49321A23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CLC PLAZA Shop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No.FS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31 Mangla</w:t>
      </w:r>
    </w:p>
    <w:p w14:paraId="52C10061" w14:textId="6ADD8567" w:rsidR="000B6E51" w:rsidRDefault="000B6E51" w:rsidP="000B63FB">
      <w:pPr>
        <w:spacing w:after="300"/>
      </w:pPr>
      <w:hyperlink r:id="rId236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Aaradhya Foundation</w:t>
        </w:r>
      </w:hyperlink>
    </w:p>
    <w:p w14:paraId="243F233E" w14:textId="47598FF7" w:rsid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WARD NO 5 PURANI BASTI LINGIYADIH BILASPUR TAHSIL BILASPUR</w:t>
      </w:r>
    </w:p>
    <w:p w14:paraId="20FBC6C2" w14:textId="06426682" w:rsidR="000B6E51" w:rsidRDefault="000B6E51" w:rsidP="000B63FB">
      <w:pPr>
        <w:spacing w:after="300"/>
      </w:pPr>
      <w:hyperlink r:id="rId237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 S EDUCATION AVOM WELFARE SOCIETY</w:t>
        </w:r>
      </w:hyperlink>
    </w:p>
    <w:p w14:paraId="1B1EA449" w14:textId="77777777" w:rsidR="00CA4377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OPPOSITE MISSION HOSPITAL, KHOKHAR LANE 01, DISTRICT: BILASPUR, CHHATTISGARH</w:t>
      </w:r>
    </w:p>
    <w:p w14:paraId="6FDD2D20" w14:textId="350EFD78" w:rsidR="000B6E51" w:rsidRPr="00CA4377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hyperlink r:id="rId238" w:history="1"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ZAM </w:t>
        </w:r>
        <w:proofErr w:type="spellStart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ZAM</w:t>
        </w:r>
        <w:proofErr w:type="spellEnd"/>
        <w:r w:rsidRPr="000B6E51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FOUNDATION</w:t>
        </w:r>
      </w:hyperlink>
    </w:p>
    <w:p w14:paraId="741335BF" w14:textId="2001C3D2" w:rsidR="000B6E51" w:rsidRPr="000B6E51" w:rsidRDefault="000B6E51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Faizan 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gareib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Nawaz Masjid Taiba Chowk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talapara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Bilaspur CG 495001</w:t>
      </w:r>
    </w:p>
    <w:p w14:paraId="0FCD06AC" w14:textId="5353DD19" w:rsidR="007C66AC" w:rsidRPr="000B6E51" w:rsidRDefault="007C66A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0B6E51">
        <w:rPr>
          <w:rFonts w:ascii="Roboto" w:hAnsi="Roboto"/>
          <w:b/>
          <w:bCs/>
          <w:color w:val="333333"/>
          <w:u w:val="single"/>
          <w:shd w:val="clear" w:color="auto" w:fill="F0F0F2"/>
        </w:rPr>
        <w:t>*KORBA</w:t>
      </w:r>
    </w:p>
    <w:p w14:paraId="2010F4AF" w14:textId="13F08339" w:rsidR="007C66AC" w:rsidRDefault="007C66AC" w:rsidP="000B63FB">
      <w:pPr>
        <w:spacing w:after="300"/>
      </w:pPr>
      <w:hyperlink r:id="rId239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AADITEE SAMITI</w:t>
        </w:r>
      </w:hyperlink>
    </w:p>
    <w:p w14:paraId="6912CC0A" w14:textId="2595CA44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PURANI BASTI KOHADIYA, KORBA</w:t>
      </w:r>
    </w:p>
    <w:p w14:paraId="10171432" w14:textId="229C9ADE" w:rsidR="007C66AC" w:rsidRDefault="007C66AC" w:rsidP="000B63FB">
      <w:pPr>
        <w:spacing w:after="300"/>
      </w:pPr>
      <w:hyperlink r:id="rId240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K VIKASSHEEL SHIKSHAN SANSTHAN</w:t>
        </w:r>
      </w:hyperlink>
    </w:p>
    <w:p w14:paraId="5189CBC2" w14:textId="56F507BA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HOUSE NO-675 AARAMASHIN NEW KASHI NAGAR NIHARIKA KORBA CHHATTISGARH</w:t>
      </w:r>
    </w:p>
    <w:p w14:paraId="30E0BF86" w14:textId="65751188" w:rsidR="007C66AC" w:rsidRDefault="007C66AC" w:rsidP="000B63FB">
      <w:pPr>
        <w:spacing w:after="300"/>
      </w:pPr>
      <w:hyperlink r:id="rId241" w:history="1">
        <w:r w:rsidRPr="007C66A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Aaradhna Manav Vikas samiti</w:t>
        </w:r>
      </w:hyperlink>
    </w:p>
    <w:p w14:paraId="58688593" w14:textId="7E63B595" w:rsidR="007C66AC" w:rsidRDefault="007C66A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DARRI ROAD RAM SAGAR PARA KORBA (C. G.)</w:t>
      </w:r>
    </w:p>
    <w:p w14:paraId="7E6A243D" w14:textId="77777777" w:rsidR="00CA4377" w:rsidRDefault="000B6E51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AC6E56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14.</w:t>
      </w:r>
      <w:r w:rsidR="00AC6E56" w:rsidRPr="00AC6E56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HARYANA</w:t>
      </w:r>
    </w:p>
    <w:p w14:paraId="3EAF27EC" w14:textId="21D18864" w:rsidR="00AC6E56" w:rsidRPr="00CA4377" w:rsidRDefault="00AC6E56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AC6E56">
        <w:rPr>
          <w:rFonts w:ascii="Roboto" w:hAnsi="Roboto"/>
          <w:b/>
          <w:bCs/>
          <w:color w:val="333333"/>
          <w:u w:val="single"/>
          <w:shd w:val="clear" w:color="auto" w:fill="F0F0F2"/>
        </w:rPr>
        <w:t>*ROHTAK</w:t>
      </w:r>
    </w:p>
    <w:p w14:paraId="6D986177" w14:textId="09E00A0B" w:rsidR="00AC6E56" w:rsidRDefault="00AC6E56" w:rsidP="000B63FB">
      <w:pPr>
        <w:spacing w:after="300"/>
      </w:pPr>
      <w:hyperlink r:id="rId242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K YUVA SHAKTI TRUST</w:t>
        </w:r>
      </w:hyperlink>
    </w:p>
    <w:p w14:paraId="31648525" w14:textId="28A9B042" w:rsidR="00AC6E56" w:rsidRPr="00AC6E56" w:rsidRDefault="00AC6E56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VILLAGE AND POST OFFICE KHARAWAR TEHSIL SAMPLA DISTRICT ROHTAK HARYANA</w:t>
      </w:r>
    </w:p>
    <w:p w14:paraId="4B798F3F" w14:textId="53BD51F4" w:rsidR="00AC6E56" w:rsidRDefault="00AC6E5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AC6E56">
        <w:rPr>
          <w:rFonts w:ascii="Roboto" w:hAnsi="Roboto"/>
          <w:b/>
          <w:bCs/>
          <w:color w:val="333333"/>
          <w:u w:val="single"/>
          <w:shd w:val="clear" w:color="auto" w:fill="F0F0F2"/>
        </w:rPr>
        <w:t>*GURAGAON</w:t>
      </w:r>
    </w:p>
    <w:p w14:paraId="447E8A67" w14:textId="148EFDDC" w:rsidR="00AC6E56" w:rsidRDefault="00AC6E56" w:rsidP="000B63FB">
      <w:pPr>
        <w:spacing w:after="300"/>
      </w:pPr>
      <w:hyperlink r:id="rId243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17000 Ft Foundation</w:t>
        </w:r>
      </w:hyperlink>
    </w:p>
    <w:p w14:paraId="462A5DB2" w14:textId="3F6F894F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LGF, 943, Sector 40 Road, Gurgaon</w:t>
      </w:r>
    </w:p>
    <w:p w14:paraId="0AB5C5FE" w14:textId="48C3E6C8" w:rsidR="00AC6E56" w:rsidRDefault="00AC6E56" w:rsidP="000B63FB">
      <w:pPr>
        <w:spacing w:after="300"/>
      </w:pPr>
      <w:hyperlink r:id="rId244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3R WASTE Foundation</w:t>
        </w:r>
      </w:hyperlink>
    </w:p>
    <w:p w14:paraId="79A59A5A" w14:textId="419FE46E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128, National Media Centre, NH-8, Gurugram</w:t>
      </w:r>
    </w:p>
    <w:p w14:paraId="3FCF6632" w14:textId="1C0AF4B7" w:rsidR="00AC6E56" w:rsidRDefault="00AC6E56" w:rsidP="000B63FB">
      <w:pPr>
        <w:spacing w:after="300"/>
      </w:pPr>
      <w:hyperlink r:id="rId245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3RZW Environment Foundation</w:t>
        </w:r>
      </w:hyperlink>
    </w:p>
    <w:p w14:paraId="0D81BE39" w14:textId="456B3BCA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328 EROS CORPORATE PARKBLOCK-K, IMT MANESARGURUGRAM, HARYANA</w:t>
      </w:r>
    </w:p>
    <w:p w14:paraId="13A67506" w14:textId="2629620C" w:rsidR="00AC6E56" w:rsidRDefault="00AC6E56" w:rsidP="000B63FB">
      <w:pPr>
        <w:spacing w:after="300"/>
      </w:pPr>
      <w:hyperlink r:id="rId246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FOUNDATION TRUST</w:t>
        </w:r>
      </w:hyperlink>
    </w:p>
    <w:p w14:paraId="6B262B5C" w14:textId="3788D1AD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S-235FF UPPAL, SOUTHEND, SECTOR-49</w:t>
      </w:r>
    </w:p>
    <w:p w14:paraId="0F93458D" w14:textId="7B5FCC28" w:rsidR="00CA4377" w:rsidRDefault="00CA4377" w:rsidP="000B63FB">
      <w:pPr>
        <w:spacing w:after="300"/>
      </w:pPr>
      <w:hyperlink r:id="rId247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A.P.J. Abdul kalam minority trust</w:t>
        </w:r>
      </w:hyperlink>
    </w:p>
    <w:p w14:paraId="3B56F06C" w14:textId="11524464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A-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1002,La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Lagune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Apartment,Golf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Course Road,Sector-54.Gurugaon,Haryana-122011</w:t>
      </w:r>
    </w:p>
    <w:p w14:paraId="4620FA82" w14:textId="60833002" w:rsidR="00CA4377" w:rsidRDefault="00CA4377" w:rsidP="000B63FB">
      <w:pPr>
        <w:spacing w:after="300"/>
      </w:pPr>
      <w:hyperlink r:id="rId248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ZARURAT-EK KHWAB FOUNDATION</w:t>
        </w:r>
      </w:hyperlink>
    </w:p>
    <w:p w14:paraId="5DADA4DF" w14:textId="33840F02" w:rsidR="00CA4377" w:rsidRP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H NO 164, GALI NO 2G BASAI ENCLAVE, HOLLY KINGDOM SCHOOL GURUGRAM HARYANA 122001 GURGAON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Gurgaon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HR 122001 IN</w:t>
      </w:r>
    </w:p>
    <w:p w14:paraId="48009BAC" w14:textId="14E54437" w:rsidR="00AC6E56" w:rsidRDefault="00AC6E5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AC6E56">
        <w:rPr>
          <w:rFonts w:ascii="Roboto" w:hAnsi="Roboto"/>
          <w:b/>
          <w:bCs/>
          <w:color w:val="333333"/>
          <w:u w:val="single"/>
          <w:shd w:val="clear" w:color="auto" w:fill="F0F0F2"/>
        </w:rPr>
        <w:t>*SONIPAT</w:t>
      </w:r>
    </w:p>
    <w:p w14:paraId="5F50E9A1" w14:textId="0261D03E" w:rsidR="00AC6E56" w:rsidRDefault="00AC6E56" w:rsidP="000B63FB">
      <w:pPr>
        <w:spacing w:after="300"/>
      </w:pPr>
      <w:hyperlink r:id="rId249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AAMOD SHIKSHIT BHARAT FOUNDATION</w:t>
        </w:r>
      </w:hyperlink>
    </w:p>
    <w:p w14:paraId="24EBF904" w14:textId="720EA228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3001, ELDECO COUNTY, 3RD FLOOR, GT KARNAL ROAD</w:t>
      </w:r>
    </w:p>
    <w:p w14:paraId="165ACB9A" w14:textId="43619634" w:rsidR="00CA4377" w:rsidRDefault="00CA4377" w:rsidP="000B63FB">
      <w:pPr>
        <w:spacing w:after="300"/>
      </w:pPr>
      <w:hyperlink r:id="rId250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ZERO WASTE ACADEMY FOUNDATION</w:t>
        </w:r>
      </w:hyperlink>
    </w:p>
    <w:p w14:paraId="3937EEA9" w14:textId="2036F0FF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ZERO WASTE ACADEMY FOUNDATION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H.No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. 32 B,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Jagdishpur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Sonepat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Haryana, India 131001.</w:t>
      </w:r>
    </w:p>
    <w:p w14:paraId="1792062D" w14:textId="77777777" w:rsidR="00CA4377" w:rsidRDefault="00AC6E5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AC6E56">
        <w:rPr>
          <w:rFonts w:ascii="Roboto" w:hAnsi="Roboto"/>
          <w:b/>
          <w:bCs/>
          <w:color w:val="333333"/>
          <w:u w:val="single"/>
          <w:shd w:val="clear" w:color="auto" w:fill="F0F0F2"/>
        </w:rPr>
        <w:t>*FARIDABAD</w:t>
      </w:r>
    </w:p>
    <w:p w14:paraId="7477A8DE" w14:textId="7559F828" w:rsidR="00AC6E56" w:rsidRPr="00CA4377" w:rsidRDefault="00AC6E5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hyperlink r:id="rId251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 D V EDUCATIONAL SOCIETY</w:t>
        </w:r>
      </w:hyperlink>
    </w:p>
    <w:p w14:paraId="26F6B154" w14:textId="09D4056B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Vijay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Ballabgarh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Faridabad 121004</w:t>
      </w:r>
    </w:p>
    <w:p w14:paraId="7962A726" w14:textId="77777777" w:rsidR="00CA4377" w:rsidRDefault="00AC6E56" w:rsidP="000B63FB">
      <w:pPr>
        <w:spacing w:after="300"/>
      </w:pPr>
      <w:hyperlink r:id="rId252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3RD BELL </w:t>
        </w:r>
        <w:proofErr w:type="spellStart"/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FOUNDATION</w:t>
        </w:r>
      </w:hyperlink>
      <w:proofErr w:type="spellEnd"/>
    </w:p>
    <w:p w14:paraId="4FCB3673" w14:textId="0F062268" w:rsidR="00AC6E56" w:rsidRPr="00CA4377" w:rsidRDefault="00AC6E56" w:rsidP="000B63FB">
      <w:pPr>
        <w:spacing w:after="300"/>
      </w:pP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>H.No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FCA -2760 S.G.M Nagar Faridabad-121001</w:t>
      </w:r>
    </w:p>
    <w:p w14:paraId="03BED6BC" w14:textId="0AEAEE8D" w:rsidR="00AC6E56" w:rsidRDefault="00AC6E56" w:rsidP="000B63FB">
      <w:pPr>
        <w:spacing w:after="300"/>
      </w:pPr>
      <w:hyperlink r:id="rId253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37 LINKS DRIVER WELFARE SOCIETY</w:t>
        </w:r>
      </w:hyperlink>
    </w:p>
    <w:p w14:paraId="572E51D9" w14:textId="0EFF9EDD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PLOT NO. 80, SECTOR58, TRANSPORT NAGAR, BALLABHGARH, FARIDABAD (HR)121004</w:t>
      </w:r>
    </w:p>
    <w:p w14:paraId="1D29E35D" w14:textId="33B2F68C" w:rsidR="00AC6E56" w:rsidRDefault="00AC6E56" w:rsidP="000B63FB">
      <w:pPr>
        <w:spacing w:after="300"/>
      </w:pPr>
      <w:hyperlink r:id="rId254" w:history="1">
        <w:r w:rsidRPr="00AC6E5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PUNJABI SABHA INDRAPRASTHA COLONY FARIDABAD</w:t>
        </w:r>
      </w:hyperlink>
    </w:p>
    <w:p w14:paraId="7FA2B781" w14:textId="7406C639" w:rsidR="00AC6E56" w:rsidRDefault="00AC6E5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322 GROUND FLOOR IP COLONY FARIDABAD HARYANA 121003</w:t>
      </w:r>
    </w:p>
    <w:p w14:paraId="233BD949" w14:textId="18DE16BF" w:rsidR="00CA4377" w:rsidRDefault="00CA4377" w:rsidP="000B63FB">
      <w:pPr>
        <w:spacing w:after="300"/>
      </w:pPr>
      <w:hyperlink r:id="rId255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A.N. EDUCATION SOCIETY</w:t>
        </w:r>
      </w:hyperlink>
    </w:p>
    <w:p w14:paraId="2C3182C0" w14:textId="6892B0A4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Plot No 513 sector 56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faridabad</w:t>
      </w:r>
      <w:proofErr w:type="spellEnd"/>
    </w:p>
    <w:p w14:paraId="70DF983D" w14:textId="4F3A508E" w:rsidR="00CA4377" w:rsidRDefault="00CA4377" w:rsidP="000B63FB">
      <w:pPr>
        <w:spacing w:after="300"/>
      </w:pPr>
      <w:hyperlink r:id="rId256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YADAV SABHA FARIDABAD</w:t>
        </w:r>
      </w:hyperlink>
    </w:p>
    <w:p w14:paraId="2D186C9E" w14:textId="06C289B2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3557 JAWAHAR COLONY 60 FEET ROAD GALI NO 02 NANGLA CHOWK FARIDABAD</w:t>
      </w:r>
    </w:p>
    <w:p w14:paraId="4C5FAE04" w14:textId="48FCC097" w:rsidR="00CA4377" w:rsidRPr="00CA4377" w:rsidRDefault="00CA4377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CA4377">
        <w:rPr>
          <w:rFonts w:ascii="Roboto" w:hAnsi="Roboto"/>
          <w:b/>
          <w:bCs/>
          <w:color w:val="333333"/>
          <w:u w:val="single"/>
          <w:shd w:val="clear" w:color="auto" w:fill="F5F5F5"/>
        </w:rPr>
        <w:t>*HISAR</w:t>
      </w:r>
    </w:p>
    <w:p w14:paraId="63B2AC53" w14:textId="0D6CB21B" w:rsidR="00CA4377" w:rsidRDefault="00CA4377" w:rsidP="000B63FB">
      <w:pPr>
        <w:spacing w:after="300"/>
      </w:pPr>
      <w:hyperlink r:id="rId257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ZILA BRAHMAN SABHA</w:t>
        </w:r>
      </w:hyperlink>
    </w:p>
    <w:p w14:paraId="589A6BF4" w14:textId="6D7B37CA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BRAHMAN DHARAMSHALA, NEAR JAHAJ PULL</w:t>
      </w:r>
    </w:p>
    <w:p w14:paraId="7EB9802E" w14:textId="0980D707" w:rsidR="00CA4377" w:rsidRDefault="00CA4377" w:rsidP="000B63FB">
      <w:pPr>
        <w:spacing w:after="300"/>
      </w:pPr>
      <w:hyperlink r:id="rId258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ZAM CONSULTANCY</w:t>
        </w:r>
      </w:hyperlink>
    </w:p>
    <w:p w14:paraId="0D093F24" w14:textId="41D035DF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VPO JAGAN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Teh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Hisar District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HisarHaryana</w:t>
      </w:r>
      <w:proofErr w:type="spellEnd"/>
    </w:p>
    <w:p w14:paraId="1167A4C9" w14:textId="20DB367A" w:rsidR="00CA4377" w:rsidRDefault="00CA4377" w:rsidP="000B63FB">
      <w:pPr>
        <w:spacing w:after="300"/>
      </w:pPr>
      <w:hyperlink r:id="rId259" w:history="1">
        <w:proofErr w:type="spellStart"/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yadavsabhahisar</w:t>
        </w:r>
        <w:proofErr w:type="spellEnd"/>
      </w:hyperlink>
    </w:p>
    <w:p w14:paraId="2858496E" w14:textId="77777777" w:rsidR="00CA4377" w:rsidRDefault="00CA4377" w:rsidP="00CA4377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Sunder Nagar,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Barwala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 Near GJU, Hisar</w:t>
      </w:r>
    </w:p>
    <w:p w14:paraId="66B6687D" w14:textId="67364740" w:rsidR="00CA4377" w:rsidRPr="00CA4377" w:rsidRDefault="00CA4377" w:rsidP="00CA4377">
      <w:pPr>
        <w:spacing w:after="300"/>
        <w:rPr>
          <w:rFonts w:ascii="Roboto" w:hAnsi="Roboto"/>
          <w:color w:val="333333"/>
          <w:sz w:val="20"/>
          <w:szCs w:val="20"/>
          <w:shd w:val="clear" w:color="auto" w:fill="F0F0F2"/>
        </w:rPr>
      </w:pPr>
      <w:r w:rsidRPr="00CA4377">
        <w:rPr>
          <w:rFonts w:ascii="Roboto" w:hAnsi="Roboto"/>
          <w:b/>
          <w:bCs/>
          <w:color w:val="333333"/>
          <w:sz w:val="20"/>
          <w:szCs w:val="20"/>
          <w:u w:val="single"/>
          <w:shd w:val="clear" w:color="auto" w:fill="F0F0F2"/>
        </w:rPr>
        <w:t>*REWARI</w:t>
      </w:r>
    </w:p>
    <w:p w14:paraId="4202E407" w14:textId="77777777" w:rsidR="00CA4377" w:rsidRDefault="00CA4377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hyperlink r:id="rId260" w:history="1">
        <w:r w:rsidRPr="00CA4377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YADAV KALYAN SABHA REWARI</w:t>
        </w:r>
      </w:hyperlink>
    </w:p>
    <w:p w14:paraId="05A394F5" w14:textId="062B30FC" w:rsidR="00CA4377" w:rsidRDefault="00CA4377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lastRenderedPageBreak/>
        <w:t xml:space="preserve">Col. Maha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singh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marg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RewariHARYANA</w:t>
      </w:r>
      <w:proofErr w:type="spellEnd"/>
    </w:p>
    <w:p w14:paraId="0F24D2F6" w14:textId="6034D4C7" w:rsidR="00CA4377" w:rsidRDefault="00CA4377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</w:pPr>
      <w:r w:rsidRPr="00282DD6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15.</w:t>
      </w:r>
      <w:r w:rsidR="00282DD6" w:rsidRPr="00282DD6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5F5F5"/>
        </w:rPr>
        <w:t>JAMMU AND KASHMIR</w:t>
      </w:r>
    </w:p>
    <w:p w14:paraId="75B2DB75" w14:textId="3475D27C" w:rsidR="00282DD6" w:rsidRP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282DD6">
        <w:rPr>
          <w:rFonts w:ascii="Roboto" w:hAnsi="Roboto"/>
          <w:b/>
          <w:bCs/>
          <w:color w:val="333333"/>
          <w:u w:val="single"/>
          <w:shd w:val="clear" w:color="auto" w:fill="F5F5F5"/>
        </w:rPr>
        <w:t>*SRINAGAR</w:t>
      </w:r>
    </w:p>
    <w:p w14:paraId="138C64F5" w14:textId="59642CF2" w:rsidR="00282DD6" w:rsidRDefault="00282DD6" w:rsidP="000B63FB">
      <w:pPr>
        <w:spacing w:after="300"/>
      </w:pPr>
      <w:hyperlink r:id="rId261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B Skills</w:t>
        </w:r>
      </w:hyperlink>
    </w:p>
    <w:p w14:paraId="591971C8" w14:textId="033E4A43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51,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Darulaslam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New Colony,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Batamaloo</w:t>
      </w:r>
      <w:proofErr w:type="spellEnd"/>
    </w:p>
    <w:p w14:paraId="7FED4151" w14:textId="3ACCBD3B" w:rsidR="00282DD6" w:rsidRDefault="00282DD6" w:rsidP="000B63FB">
      <w:pPr>
        <w:spacing w:after="300"/>
      </w:pPr>
      <w:hyperlink r:id="rId262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A.K. BUILDERS SANITATIONS</w:t>
        </w:r>
      </w:hyperlink>
    </w:p>
    <w:p w14:paraId="7420BF46" w14:textId="537E3ED5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REGISTERED OFFICE COURT ROAD SRINAGAR</w:t>
      </w:r>
    </w:p>
    <w:p w14:paraId="31742FBA" w14:textId="06F560A1" w:rsidR="00282DD6" w:rsidRDefault="00282DD6" w:rsidP="000B63FB">
      <w:pPr>
        <w:spacing w:after="300"/>
      </w:pPr>
      <w:hyperlink r:id="rId263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A.N.I GROUP LTD</w:t>
        </w:r>
      </w:hyperlink>
    </w:p>
    <w:p w14:paraId="681D473E" w14:textId="7C0B67BE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KURSU RAJ BAGH SRINAGAR, KASHMIR</w:t>
      </w:r>
    </w:p>
    <w:p w14:paraId="097F67C3" w14:textId="624E6A03" w:rsidR="00282DD6" w:rsidRDefault="00282DD6" w:rsidP="000B63FB">
      <w:pPr>
        <w:spacing w:after="300"/>
      </w:pPr>
      <w:hyperlink r:id="rId264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Aab e Rawan</w:t>
        </w:r>
      </w:hyperlink>
    </w:p>
    <w:p w14:paraId="6138E8D6" w14:textId="44D80A84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Hawal </w:t>
      </w:r>
      <w:r>
        <w:rPr>
          <w:rFonts w:ascii="Roboto" w:hAnsi="Roboto"/>
          <w:color w:val="333333"/>
          <w:sz w:val="21"/>
          <w:szCs w:val="21"/>
          <w:shd w:val="clear" w:color="auto" w:fill="F5F5F5"/>
        </w:rPr>
        <w:t>Srinagar</w:t>
      </w:r>
    </w:p>
    <w:p w14:paraId="13A1995C" w14:textId="1F755DB0" w:rsidR="00282DD6" w:rsidRDefault="00282DD6" w:rsidP="000B63FB">
      <w:pPr>
        <w:spacing w:after="300"/>
      </w:pPr>
      <w:hyperlink r:id="rId265" w:history="1"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Aagosh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sultan </w:t>
        </w:r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ul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arfeen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</w:t>
        </w:r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yateem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trust</w:t>
        </w:r>
      </w:hyperlink>
    </w:p>
    <w:p w14:paraId="1902F22D" w14:textId="58645584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MUSLIM ABAD, BEHIND ARISE HYUNAI SHOWROOM, BYE PASS, BEMINA SRINAGAR, KASHMIR</w:t>
      </w:r>
    </w:p>
    <w:p w14:paraId="4F452E15" w14:textId="3A3EA369" w:rsidR="00282DD6" w:rsidRDefault="00282DD6" w:rsidP="000B63FB">
      <w:pPr>
        <w:spacing w:after="300"/>
      </w:pPr>
      <w:hyperlink r:id="rId266" w:history="1"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Aarifeen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</w:t>
        </w:r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Womens</w:t>
        </w:r>
        <w:proofErr w:type="spell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 xml:space="preserve"> Welfare Society (NGO)</w:t>
        </w:r>
      </w:hyperlink>
    </w:p>
    <w:p w14:paraId="5EA8D21A" w14:textId="10B354F1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ROSE LANE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COLONY.CHANAPORA,SRINAGAR</w:t>
      </w:r>
      <w:proofErr w:type="gramEnd"/>
    </w:p>
    <w:p w14:paraId="7ACA2A83" w14:textId="33F3500C" w:rsid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282DD6">
        <w:rPr>
          <w:rFonts w:ascii="Roboto" w:hAnsi="Roboto"/>
          <w:b/>
          <w:bCs/>
          <w:color w:val="333333"/>
          <w:u w:val="single"/>
          <w:shd w:val="clear" w:color="auto" w:fill="F5F5F5"/>
        </w:rPr>
        <w:t>*PULWAMA</w:t>
      </w:r>
    </w:p>
    <w:p w14:paraId="7CDBC79D" w14:textId="42647EE9" w:rsidR="00282DD6" w:rsidRDefault="00282DD6" w:rsidP="000B63FB">
      <w:pPr>
        <w:spacing w:after="300"/>
      </w:pPr>
      <w:hyperlink r:id="rId267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 R AZAD MEMORIAL FOUNDATION</w:t>
        </w:r>
      </w:hyperlink>
    </w:p>
    <w:p w14:paraId="41B0EA06" w14:textId="6E069E3A" w:rsidR="00282DD6" w:rsidRP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Head office Koil Pulwama Kashmir J</w:t>
      </w:r>
    </w:p>
    <w:p w14:paraId="34BABB84" w14:textId="14255745" w:rsidR="00282DD6" w:rsidRP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DD6">
        <w:rPr>
          <w:rFonts w:ascii="Roboto" w:hAnsi="Roboto"/>
          <w:b/>
          <w:bCs/>
          <w:color w:val="333333"/>
          <w:u w:val="single"/>
          <w:shd w:val="clear" w:color="auto" w:fill="F0F0F2"/>
        </w:rPr>
        <w:lastRenderedPageBreak/>
        <w:t>*JAMMU</w:t>
      </w:r>
    </w:p>
    <w:p w14:paraId="35AB4DD1" w14:textId="1CEB946B" w:rsidR="00CA4377" w:rsidRDefault="00282DD6" w:rsidP="000B63FB">
      <w:pPr>
        <w:spacing w:after="300"/>
      </w:pPr>
      <w:hyperlink r:id="rId268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AAMANI CHARITABLE TRUST INDIA</w:t>
        </w:r>
      </w:hyperlink>
    </w:p>
    <w:p w14:paraId="3ABE3CA7" w14:textId="0F9EE3AF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82/4, Ambika Colony,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Kumjwani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By Pass, Jammu, J</w:t>
      </w:r>
    </w:p>
    <w:p w14:paraId="2F18B709" w14:textId="4762A034" w:rsidR="00282DD6" w:rsidRDefault="00282DD6" w:rsidP="000B63FB">
      <w:pPr>
        <w:spacing w:after="300"/>
      </w:pPr>
      <w:hyperlink r:id="rId269" w:history="1"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Aarti Hand </w:t>
        </w:r>
        <w:proofErr w:type="gram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Emb.&amp;</w:t>
        </w:r>
        <w:proofErr w:type="gramEnd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Stitching Works Handicraft industrial Cooperative Ltd.</w:t>
        </w:r>
      </w:hyperlink>
    </w:p>
    <w:p w14:paraId="3BD2DC40" w14:textId="432CC639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Lala-Da-Bagh, Jammu</w:t>
      </w:r>
    </w:p>
    <w:p w14:paraId="174ACD21" w14:textId="6FD04827" w:rsid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DD6">
        <w:rPr>
          <w:rFonts w:ascii="Roboto" w:hAnsi="Roboto"/>
          <w:b/>
          <w:bCs/>
          <w:color w:val="333333"/>
          <w:u w:val="single"/>
          <w:shd w:val="clear" w:color="auto" w:fill="F0F0F2"/>
        </w:rPr>
        <w:t>*UDHAMPUR</w:t>
      </w:r>
    </w:p>
    <w:p w14:paraId="6A11437C" w14:textId="290FF594" w:rsidR="00282DD6" w:rsidRDefault="00282DD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VILLAGE SUI, TEHSIL AND DIST UDHAMPUR, JAMMU AND KASHMIR-182101</w:t>
      </w:r>
    </w:p>
    <w:p w14:paraId="38537185" w14:textId="0B210673" w:rsidR="00282DD6" w:rsidRP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282DD6">
        <w:rPr>
          <w:rFonts w:ascii="Roboto" w:hAnsi="Roboto"/>
          <w:b/>
          <w:bCs/>
          <w:color w:val="333333"/>
          <w:u w:val="single"/>
          <w:shd w:val="clear" w:color="auto" w:fill="F5F5F5"/>
        </w:rPr>
        <w:t>*POONCH</w:t>
      </w:r>
    </w:p>
    <w:p w14:paraId="01ABF72F" w14:textId="6D66B53B" w:rsidR="00282DD6" w:rsidRDefault="00282DD6" w:rsidP="000B63FB">
      <w:pPr>
        <w:spacing w:after="300"/>
      </w:pPr>
      <w:hyperlink r:id="rId270" w:history="1">
        <w:proofErr w:type="spellStart"/>
        <w:r w:rsidRPr="00282DD6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abaidullaheducation&amp;welfaretrustj&amp;k</w:t>
        </w:r>
        <w:proofErr w:type="spellEnd"/>
      </w:hyperlink>
    </w:p>
    <w:p w14:paraId="009396ED" w14:textId="0FA36F5F" w:rsidR="00282DD6" w:rsidRPr="00282DD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SURANKOTE, TEH SURANKOTE, DISTT. POONCH</w:t>
      </w:r>
    </w:p>
    <w:p w14:paraId="312E6337" w14:textId="11C47247" w:rsidR="00AC6E56" w:rsidRDefault="00282DD6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b/>
          <w:bCs/>
          <w:color w:val="333333"/>
          <w:u w:val="single"/>
          <w:shd w:val="clear" w:color="auto" w:fill="F0F0F2"/>
        </w:rPr>
        <w:t>*BANDIPURA</w:t>
      </w:r>
    </w:p>
    <w:p w14:paraId="1A807A9B" w14:textId="6090D416" w:rsidR="00282DD6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BANDIPORA KASHMIR</w:t>
      </w:r>
    </w:p>
    <w:p w14:paraId="1BD7CFDE" w14:textId="15A19993" w:rsidR="002C5B7C" w:rsidRPr="002C5B7C" w:rsidRDefault="002C5B7C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2C5B7C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16.JHARKHAND</w:t>
      </w:r>
    </w:p>
    <w:p w14:paraId="111E46D1" w14:textId="39378152" w:rsidR="002C5B7C" w:rsidRDefault="002C5B7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b/>
          <w:bCs/>
          <w:color w:val="333333"/>
          <w:u w:val="single"/>
          <w:shd w:val="clear" w:color="auto" w:fill="F0F0F2"/>
        </w:rPr>
        <w:t>*RANCHI</w:t>
      </w:r>
    </w:p>
    <w:p w14:paraId="23C8AF33" w14:textId="28210456" w:rsidR="002C5B7C" w:rsidRDefault="002C5B7C" w:rsidP="000B63FB">
      <w:pPr>
        <w:spacing w:after="300"/>
      </w:pPr>
      <w:hyperlink r:id="rId271" w:history="1"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AADIVASI YUVA SHAKTI AAYUSH</w:t>
        </w:r>
      </w:hyperlink>
    </w:p>
    <w:p w14:paraId="5ECBD0AE" w14:textId="0FF76B3F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GARI HOTWAR, BARIATU, PO- HOTWAR, PS- SADAR, DIST- RANCHI, JHARKHAND- 835217</w:t>
      </w:r>
    </w:p>
    <w:p w14:paraId="67B697BE" w14:textId="5CF8A39B" w:rsidR="002C5B7C" w:rsidRDefault="002C5B7C" w:rsidP="000B63FB">
      <w:pPr>
        <w:spacing w:after="300"/>
      </w:pPr>
      <w:hyperlink r:id="rId272" w:history="1"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AADIWASI CHATRA SANGH</w:t>
        </w:r>
      </w:hyperlink>
    </w:p>
    <w:p w14:paraId="5C468BE0" w14:textId="009FF599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KARAMTOLI, LALPUR, DISTRICT RANCHI 834001</w:t>
      </w:r>
    </w:p>
    <w:p w14:paraId="6C22B549" w14:textId="1613863E" w:rsidR="002C5B7C" w:rsidRDefault="002C5B7C" w:rsidP="000B63FB">
      <w:pPr>
        <w:spacing w:after="300"/>
      </w:pPr>
      <w:hyperlink r:id="rId273" w:history="1"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AADIWASI UJJWAL BHAVISYA KALYAN SAMOOH</w:t>
        </w:r>
      </w:hyperlink>
    </w:p>
    <w:p w14:paraId="33557CAA" w14:textId="619F5583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ANANDI NAYA TOLI, PO-BARIDIH, PS-ORMANJHI, DIST-RANCHI, JHARKHAND</w:t>
      </w:r>
    </w:p>
    <w:p w14:paraId="2C8E7D47" w14:textId="2A039741" w:rsidR="002C5B7C" w:rsidRDefault="002C5B7C" w:rsidP="000B63FB">
      <w:pPr>
        <w:spacing w:after="300"/>
      </w:pPr>
      <w:hyperlink r:id="rId274" w:history="1"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AAEEN AUDHYOGIK PRASHIKSHAN SANSTHAN</w:t>
        </w:r>
      </w:hyperlink>
    </w:p>
    <w:p w14:paraId="4FEE595C" w14:textId="03C9D511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IRBAORMANJHI RANCHI JHARKHAND 835217</w:t>
      </w:r>
    </w:p>
    <w:p w14:paraId="029345EB" w14:textId="47126AD3" w:rsidR="002C5B7C" w:rsidRDefault="002C5B7C" w:rsidP="000B63FB">
      <w:pPr>
        <w:spacing w:after="300"/>
      </w:pPr>
      <w:hyperlink r:id="rId27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AAKANCHA SOCIAL EDUCATION AND SKILL DEVELOPMENT SOCIETY</w:t>
        </w:r>
      </w:hyperlink>
    </w:p>
    <w:p w14:paraId="1BE1EA72" w14:textId="245AF9E6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Mata Dulari Sadan,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Bariatu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Bariatu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Kanke, Ranchi, Jharkhand-834009</w:t>
      </w:r>
    </w:p>
    <w:p w14:paraId="24DD4269" w14:textId="57688042" w:rsidR="008F248D" w:rsidRDefault="008F248D" w:rsidP="000B63FB">
      <w:pPr>
        <w:spacing w:after="300"/>
      </w:pPr>
      <w:hyperlink r:id="rId27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 xml:space="preserve">Yuva </w:t>
        </w:r>
        <w:proofErr w:type="spell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Rangmanch</w:t>
        </w:r>
        <w:proofErr w:type="spellEnd"/>
      </w:hyperlink>
    </w:p>
    <w:p w14:paraId="0769B2B7" w14:textId="14709BB7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Yuva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Rangmanch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Ground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Someswaram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Apartment South Office Para, Doranda Ranchi-834002 (Jharkhand)</w:t>
      </w:r>
    </w:p>
    <w:p w14:paraId="20E30E15" w14:textId="58106982" w:rsidR="008F248D" w:rsidRDefault="008F248D" w:rsidP="000B63FB">
      <w:pPr>
        <w:spacing w:after="300"/>
      </w:pPr>
      <w:hyperlink r:id="rId27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 Sadan</w:t>
        </w:r>
      </w:hyperlink>
    </w:p>
    <w:p w14:paraId="152FE80D" w14:textId="37578CCB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Flat No. 3C, Block B, Shradha Residency, Kunj Vihar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Argora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Ranchi, 834002</w:t>
      </w:r>
    </w:p>
    <w:p w14:paraId="53DF96F2" w14:textId="3FAE1A84" w:rsidR="002C5B7C" w:rsidRDefault="002C5B7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b/>
          <w:bCs/>
          <w:color w:val="333333"/>
          <w:u w:val="single"/>
          <w:shd w:val="clear" w:color="auto" w:fill="F0F0F2"/>
        </w:rPr>
        <w:t>*GUA</w:t>
      </w:r>
    </w:p>
    <w:p w14:paraId="17EF9C09" w14:textId="2BA8B00B" w:rsidR="002C5B7C" w:rsidRDefault="002C5B7C" w:rsidP="000B63FB">
      <w:pPr>
        <w:spacing w:after="300"/>
      </w:pPr>
      <w:hyperlink r:id="rId278" w:history="1"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5F5F5"/>
          </w:rPr>
          <w:t>AADIVASIS REFORMATION &amp; WELFARE SOCIETY</w:t>
        </w:r>
      </w:hyperlink>
    </w:p>
    <w:p w14:paraId="41C072D9" w14:textId="6E627B45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Vivekananda Nursery School Complex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P.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O.Gua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Dist. : West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Singhbhum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Jharkhand 833213 8908860100 (M)</w:t>
      </w:r>
    </w:p>
    <w:p w14:paraId="3050A814" w14:textId="62973B59" w:rsidR="002C5B7C" w:rsidRDefault="002C5B7C" w:rsidP="000B63FB">
      <w:pPr>
        <w:spacing w:after="300"/>
      </w:pPr>
      <w:hyperlink r:id="rId279" w:history="1">
        <w:proofErr w:type="spellStart"/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>Aadivasis</w:t>
        </w:r>
        <w:proofErr w:type="spellEnd"/>
        <w:r w:rsidRPr="002C5B7C">
          <w:rPr>
            <w:rFonts w:ascii="Roboto" w:hAnsi="Roboto"/>
            <w:color w:val="337AB7"/>
            <w:sz w:val="21"/>
            <w:szCs w:val="21"/>
            <w:u w:val="single"/>
            <w:shd w:val="clear" w:color="auto" w:fill="F0F0F2"/>
          </w:rPr>
          <w:t xml:space="preserve"> Reformation and Welfare Society</w:t>
        </w:r>
      </w:hyperlink>
    </w:p>
    <w:p w14:paraId="55F7C44C" w14:textId="77777777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"Vivekananda Nursery School Complex" At/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PO :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GUA DIST.: WEST SINGHBHUM JHARKHAND</w:t>
      </w:r>
    </w:p>
    <w:p w14:paraId="3D0177A2" w14:textId="77777777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(M) 9430780682, 8908860100 PIN 833213 </w:t>
      </w:r>
    </w:p>
    <w:p w14:paraId="717A0F1D" w14:textId="732FDDC2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visit us @ </w:t>
      </w:r>
      <w:hyperlink r:id="rId280" w:history="1">
        <w:r w:rsidRPr="00187592">
          <w:rPr>
            <w:rStyle w:val="Hyperlink"/>
            <w:rFonts w:ascii="Roboto" w:hAnsi="Roboto"/>
            <w:sz w:val="21"/>
            <w:szCs w:val="21"/>
            <w:shd w:val="clear" w:color="auto" w:fill="F0F0F2"/>
          </w:rPr>
          <w:t>www.warsindia.org</w:t>
        </w:r>
      </w:hyperlink>
    </w:p>
    <w:p w14:paraId="3E068B3E" w14:textId="7CBFC184" w:rsidR="002C5B7C" w:rsidRPr="008F248D" w:rsidRDefault="002C5B7C" w:rsidP="000B63FB">
      <w:pPr>
        <w:spacing w:after="300"/>
        <w:rPr>
          <w:rFonts w:ascii="Roboto" w:hAnsi="Roboto"/>
          <w:b/>
          <w:bCs/>
          <w:color w:val="333333"/>
          <w:sz w:val="21"/>
          <w:szCs w:val="21"/>
          <w:u w:val="single"/>
          <w:shd w:val="clear" w:color="auto" w:fill="F0F0F2"/>
        </w:rPr>
      </w:pPr>
      <w:r w:rsidRPr="008F248D">
        <w:rPr>
          <w:rFonts w:ascii="Roboto" w:hAnsi="Roboto"/>
          <w:b/>
          <w:bCs/>
          <w:color w:val="333333"/>
          <w:sz w:val="21"/>
          <w:szCs w:val="21"/>
          <w:u w:val="single"/>
          <w:shd w:val="clear" w:color="auto" w:fill="F0F0F2"/>
        </w:rPr>
        <w:lastRenderedPageBreak/>
        <w:t>*DEOGHAR</w:t>
      </w:r>
    </w:p>
    <w:p w14:paraId="570D3D66" w14:textId="099E3D84" w:rsidR="002C5B7C" w:rsidRDefault="002C5B7C" w:rsidP="000B63FB">
      <w:pPr>
        <w:spacing w:after="300"/>
      </w:pPr>
      <w:hyperlink r:id="rId28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AANTEEKA</w:t>
        </w:r>
      </w:hyperlink>
    </w:p>
    <w:p w14:paraId="7C56F22F" w14:textId="77777777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Er Mukesh Kumar Secretary, AANTEEKA Behind S.B.I. Training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Centre,Srikrishnapuri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Deoghar - 814 112 ,Jharkhan</w:t>
      </w:r>
      <w:r>
        <w:rPr>
          <w:rFonts w:ascii="Roboto" w:hAnsi="Roboto"/>
          <w:color w:val="333333"/>
          <w:sz w:val="21"/>
          <w:szCs w:val="21"/>
          <w:shd w:val="clear" w:color="auto" w:fill="F5F5F5"/>
        </w:rPr>
        <w:t>d</w:t>
      </w:r>
    </w:p>
    <w:p w14:paraId="7FE0424A" w14:textId="3F174FA3" w:rsidR="002C5B7C" w:rsidRPr="008F248D" w:rsidRDefault="002C5B7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8F248D">
        <w:rPr>
          <w:rFonts w:ascii="Roboto" w:hAnsi="Roboto"/>
          <w:b/>
          <w:bCs/>
          <w:u w:val="single"/>
        </w:rPr>
        <w:t>*DHANBAD</w:t>
      </w:r>
    </w:p>
    <w:p w14:paraId="705B2236" w14:textId="0C85B0E7" w:rsidR="002C5B7C" w:rsidRDefault="002C5B7C" w:rsidP="000B63FB">
      <w:pPr>
        <w:spacing w:after="300"/>
      </w:pPr>
      <w:hyperlink r:id="rId282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AAKANKSHA UTPRERAK SAMAJIK SANSTHA</w:t>
        </w:r>
      </w:hyperlink>
    </w:p>
    <w:p w14:paraId="08AA1C3E" w14:textId="79D05978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AAKANKSHA UTPRERAK SAMAJIK SANSTHA NAWAGARH MORE, PO-KHARKHAREE, DISTT-DHANBAD, STATE-JHARKHAND PIN-828125</w:t>
      </w:r>
    </w:p>
    <w:p w14:paraId="484BC96C" w14:textId="0C7ED95A" w:rsidR="002C5B7C" w:rsidRDefault="002C5B7C" w:rsidP="000B63FB">
      <w:pPr>
        <w:spacing w:after="300"/>
      </w:pPr>
      <w:hyperlink r:id="rId28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AAGAZ FOUNDATION</w:t>
        </w:r>
      </w:hyperlink>
    </w:p>
    <w:p w14:paraId="011E6801" w14:textId="0C584CD4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C/o-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Makdum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Raja,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Chhatabad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Kailudih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PO-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Katras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PS-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Katrasgarh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Dist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-Dhanbad 834002</w:t>
      </w:r>
    </w:p>
    <w:p w14:paraId="2B66F899" w14:textId="39A5F926" w:rsidR="002C5B7C" w:rsidRPr="008F248D" w:rsidRDefault="002C5B7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F248D">
        <w:rPr>
          <w:rFonts w:ascii="Roboto" w:hAnsi="Roboto"/>
          <w:b/>
          <w:bCs/>
          <w:color w:val="333333"/>
          <w:u w:val="single"/>
          <w:shd w:val="clear" w:color="auto" w:fill="F0F0F2"/>
        </w:rPr>
        <w:t>*HAZARIBAG</w:t>
      </w:r>
    </w:p>
    <w:p w14:paraId="438738AD" w14:textId="2A20BA9D" w:rsidR="002C5B7C" w:rsidRDefault="002C5B7C" w:rsidP="000B63FB">
      <w:pPr>
        <w:spacing w:after="300"/>
      </w:pPr>
      <w:hyperlink r:id="rId284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ZILA GRAMIN VIKAS SAMITI</w:t>
        </w:r>
      </w:hyperlink>
    </w:p>
    <w:p w14:paraId="16C74A23" w14:textId="2AE50448" w:rsidR="002C5B7C" w:rsidRDefault="002C5B7C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OPP.DHOBIYA TALAB, 2ND FLOOR, HOUSE NO. 343/C, OMPURI, SADAR, HAZARIBAG POST BOX NO.- 02 (H.O) JHARKHAND, PIN </w:t>
      </w:r>
      <w:r>
        <w:rPr>
          <w:rFonts w:ascii="Roboto" w:hAnsi="Roboto"/>
          <w:color w:val="333333"/>
          <w:sz w:val="21"/>
          <w:szCs w:val="21"/>
          <w:shd w:val="clear" w:color="auto" w:fill="F5F5F5"/>
        </w:rPr>
        <w:t>–</w:t>
      </w: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825302</w:t>
      </w:r>
    </w:p>
    <w:p w14:paraId="5B96EADA" w14:textId="3204FB74" w:rsidR="002C5B7C" w:rsidRDefault="002C5B7C" w:rsidP="000B63FB">
      <w:pPr>
        <w:spacing w:after="300"/>
      </w:pPr>
      <w:hyperlink r:id="rId28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 Vikas Kendra</w:t>
        </w:r>
      </w:hyperlink>
    </w:p>
    <w:p w14:paraId="4708A09D" w14:textId="6A7A3517" w:rsidR="002C5B7C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G.T.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Road,Kamalwar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,Pandeybara,Hazaribagh,Jharkhand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.</w:t>
      </w:r>
    </w:p>
    <w:p w14:paraId="0C9687FA" w14:textId="118774F3" w:rsidR="008F248D" w:rsidRDefault="008F248D" w:rsidP="000B63FB">
      <w:pPr>
        <w:spacing w:after="300"/>
      </w:pPr>
      <w:hyperlink r:id="rId28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 SHAKTI PARISHAD</w:t>
        </w:r>
      </w:hyperlink>
    </w:p>
    <w:p w14:paraId="2E42CF16" w14:textId="7BACF2F9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ATPOBAHIMAR, PSKATKAMSANDI, DISTHAZARIBAG, JHARKHAND, INDIA, 825319</w:t>
      </w:r>
    </w:p>
    <w:p w14:paraId="4E1CF58B" w14:textId="7563F984" w:rsidR="008F248D" w:rsidRDefault="008F248D" w:rsidP="000B63FB">
      <w:pPr>
        <w:spacing w:after="300"/>
      </w:pPr>
      <w:hyperlink r:id="rId28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 Prahari</w:t>
        </w:r>
      </w:hyperlink>
    </w:p>
    <w:p w14:paraId="75AE2AFC" w14:textId="5DE030A0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Hazaribagh ,Jharkhand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Ranchi825301</w:t>
      </w:r>
    </w:p>
    <w:p w14:paraId="1774163E" w14:textId="1892A59E" w:rsidR="008F248D" w:rsidRDefault="008F248D" w:rsidP="000B63FB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8F248D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lastRenderedPageBreak/>
        <w:t>17.KARNAT</w:t>
      </w:r>
      <w:r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A</w:t>
      </w:r>
      <w:r w:rsidRPr="008F248D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KA</w:t>
      </w:r>
    </w:p>
    <w:p w14:paraId="4ED8897B" w14:textId="06B59C66" w:rsidR="008F248D" w:rsidRDefault="008F248D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F248D">
        <w:rPr>
          <w:rFonts w:ascii="Roboto" w:hAnsi="Roboto"/>
          <w:b/>
          <w:bCs/>
          <w:color w:val="333333"/>
          <w:u w:val="single"/>
          <w:shd w:val="clear" w:color="auto" w:fill="F0F0F2"/>
        </w:rPr>
        <w:t>*BENGALURU</w:t>
      </w:r>
    </w:p>
    <w:p w14:paraId="5CC2FF82" w14:textId="63FCC7F7" w:rsidR="008F248D" w:rsidRDefault="008F248D" w:rsidP="000B63FB">
      <w:pPr>
        <w:spacing w:after="300"/>
      </w:pPr>
      <w:hyperlink r:id="rId28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1M1B Foundation</w:t>
        </w:r>
      </w:hyperlink>
    </w:p>
    <w:p w14:paraId="68F84EA6" w14:textId="7F93D1AF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NO. 29, BARON HOUSE, 3RD FLOOR 80 FT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ROAD,,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KORMANGALA 4TH BLOCK BANGALORE, BANGALORE, Bangalore, Karnataka, India, 560034</w:t>
      </w:r>
    </w:p>
    <w:p w14:paraId="27B7ADA6" w14:textId="2806B2AD" w:rsidR="008F248D" w:rsidRDefault="008F248D" w:rsidP="000B63FB">
      <w:pPr>
        <w:spacing w:after="300"/>
      </w:pPr>
      <w:hyperlink r:id="rId289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6TY PLUS FOUNDATION</w:t>
        </w:r>
      </w:hyperlink>
    </w:p>
    <w:p w14:paraId="5D7254E9" w14:textId="3F947A52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No. LR-39, 2nd CROSS, LIG ROW HOUSES, NANDINI LAYOUT</w:t>
      </w:r>
    </w:p>
    <w:p w14:paraId="69DF6C58" w14:textId="2B5CBA57" w:rsidR="008F248D" w:rsidRDefault="008F248D" w:rsidP="000B63FB">
      <w:pPr>
        <w:spacing w:after="300"/>
      </w:pPr>
      <w:hyperlink r:id="rId29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Dharma Sastha foundation</w:t>
        </w:r>
      </w:hyperlink>
    </w:p>
    <w:p w14:paraId="106E5041" w14:textId="420305D8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no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51 19th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cross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Lakshmipuram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Halasuru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Bangalore North</w:t>
      </w:r>
    </w:p>
    <w:p w14:paraId="73C30565" w14:textId="68B685ED" w:rsidR="008F248D" w:rsidRDefault="008F248D" w:rsidP="000B63FB">
      <w:pPr>
        <w:spacing w:after="300"/>
      </w:pPr>
      <w:hyperlink r:id="rId29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 G N FOUNDATION</w:t>
        </w:r>
      </w:hyperlink>
    </w:p>
    <w:p w14:paraId="6D08A561" w14:textId="71873068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NO 1445 VAJRAS NO 6 SOUTH END A CROSS 28TH MAIN JAYANAGAR 9TH BLOCK</w:t>
      </w:r>
    </w:p>
    <w:p w14:paraId="01AFC99E" w14:textId="141A1AC0" w:rsidR="008F248D" w:rsidRDefault="008F248D" w:rsidP="000B63FB">
      <w:pPr>
        <w:spacing w:after="300"/>
      </w:pPr>
      <w:hyperlink r:id="rId292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H Memorial Educational trust</w:t>
        </w:r>
      </w:hyperlink>
    </w:p>
    <w:p w14:paraId="38F86D00" w14:textId="20C44ECF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CA Site 7P 1A, PRESIDENCY SCHOOL, 2nd A Main, 3rd A, cross, East of N.G.E.F Layout,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Kasturinagar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Bengaluru, Karnataka 560043</w:t>
      </w:r>
    </w:p>
    <w:p w14:paraId="6751F05B" w14:textId="27F9D7AF" w:rsidR="008F248D" w:rsidRDefault="008F248D" w:rsidP="000B63FB">
      <w:pPr>
        <w:spacing w:after="300"/>
      </w:pPr>
      <w:hyperlink r:id="rId29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 Hundred Hands</w:t>
        </w:r>
      </w:hyperlink>
    </w:p>
    <w:p w14:paraId="780E9988" w14:textId="6324DDD8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4 Ashley Road Off MG Road Bangalore 560025</w:t>
      </w:r>
    </w:p>
    <w:p w14:paraId="6A6C0E79" w14:textId="37E8F304" w:rsidR="00B26154" w:rsidRDefault="00B26154" w:rsidP="000B63FB">
      <w:pPr>
        <w:spacing w:after="300"/>
      </w:pPr>
      <w:hyperlink r:id="rId294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 S KUPPARAJU AND BROTHERS CHARITABLE FOUNDATION TRUST</w:t>
        </w:r>
      </w:hyperlink>
    </w:p>
    <w:p w14:paraId="13C2C99D" w14:textId="5191A7B6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ASKB Campus 1st Main A G S Colony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Anandnagar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Bangalore 560 024</w:t>
      </w:r>
    </w:p>
    <w:p w14:paraId="458F6111" w14:textId="1DD07E32" w:rsidR="00B26154" w:rsidRDefault="00B26154" w:rsidP="000B63FB">
      <w:pPr>
        <w:spacing w:after="300"/>
      </w:pPr>
      <w:hyperlink r:id="rId29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A.B. EDUCATION TRUST</w:t>
        </w:r>
      </w:hyperlink>
    </w:p>
    <w:p w14:paraId="279957BB" w14:textId="5380A7CC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 xml:space="preserve">No. 16, 2nd Floor, Main,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Kalathur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Layout,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Jalahalli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Bangalore560013</w:t>
      </w:r>
    </w:p>
    <w:p w14:paraId="57980F08" w14:textId="77777777" w:rsidR="00B26154" w:rsidRDefault="00B26154" w:rsidP="00B26154">
      <w:pPr>
        <w:spacing w:after="300"/>
        <w:rPr>
          <w:rFonts w:ascii="Roboto" w:hAnsi="Roboto"/>
          <w:color w:val="333333"/>
          <w:sz w:val="21"/>
          <w:szCs w:val="21"/>
        </w:rPr>
      </w:pPr>
      <w:hyperlink r:id="rId296" w:history="1">
        <w:r>
          <w:rPr>
            <w:rFonts w:ascii="Roboto" w:hAnsi="Roboto"/>
            <w:color w:val="337AB7"/>
            <w:sz w:val="21"/>
            <w:szCs w:val="21"/>
          </w:rPr>
          <w:br/>
        </w:r>
        <w:r>
          <w:rPr>
            <w:rStyle w:val="Hyperlink"/>
            <w:rFonts w:ascii="Roboto" w:hAnsi="Roboto"/>
            <w:color w:val="337AB7"/>
            <w:sz w:val="21"/>
            <w:szCs w:val="21"/>
          </w:rPr>
          <w:t>ZUHA CHARITABLE TRUST</w:t>
        </w:r>
      </w:hyperlink>
    </w:p>
    <w:p w14:paraId="7238AA47" w14:textId="2B4C6651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No. 653, 13th Cross, 29th Main, BTM Layout, II stage Bangalore560076</w:t>
      </w:r>
    </w:p>
    <w:p w14:paraId="0BCA7110" w14:textId="110F8917" w:rsidR="00B26154" w:rsidRDefault="00B26154" w:rsidP="000B63FB">
      <w:pPr>
        <w:spacing w:after="300"/>
      </w:pPr>
      <w:hyperlink r:id="rId29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ZION SOCIO CHARITABLE TRUST</w:t>
        </w:r>
      </w:hyperlink>
    </w:p>
    <w:p w14:paraId="7C19AC9C" w14:textId="00BE0522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NO 1149 5 OLD PUMP HOUSE ROAD KODUGODI POST BANGALORE</w:t>
      </w:r>
    </w:p>
    <w:p w14:paraId="2B9AC8B3" w14:textId="0ADD21E9" w:rsidR="00B26154" w:rsidRDefault="00B26154" w:rsidP="000B63FB">
      <w:pPr>
        <w:spacing w:after="300"/>
      </w:pPr>
      <w:hyperlink r:id="rId29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YASHNA TRUST</w:t>
        </w:r>
      </w:hyperlink>
    </w:p>
    <w:p w14:paraId="512170A2" w14:textId="6C0F92AD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102 PARK VIEW,40 HAINES ROAD, FRAZERS TOWN BANGALORE 05</w:t>
      </w:r>
    </w:p>
    <w:p w14:paraId="59742FB2" w14:textId="4880684C" w:rsidR="008F248D" w:rsidRDefault="008F248D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8F248D">
        <w:rPr>
          <w:rFonts w:ascii="Roboto" w:hAnsi="Roboto"/>
          <w:b/>
          <w:bCs/>
          <w:color w:val="333333"/>
          <w:u w:val="single"/>
          <w:shd w:val="clear" w:color="auto" w:fill="F0F0F2"/>
        </w:rPr>
        <w:t>*MYSORE</w:t>
      </w:r>
    </w:p>
    <w:p w14:paraId="246BF44D" w14:textId="6C933C6B" w:rsidR="008F248D" w:rsidRDefault="008F248D" w:rsidP="000B63FB">
      <w:pPr>
        <w:spacing w:after="300"/>
      </w:pPr>
      <w:hyperlink r:id="rId299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J M ENCLAVE LAYOUT ASSOCIATION</w:t>
        </w:r>
      </w:hyperlink>
    </w:p>
    <w:p w14:paraId="5A1E62BA" w14:textId="502A3C6B" w:rsidR="008F248D" w:rsidRDefault="008F248D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No. 74, 1st Stage, 2nd Cross, AJM Layout Rajiv Nagar Mysore-570019</w:t>
      </w:r>
    </w:p>
    <w:p w14:paraId="4BB341B0" w14:textId="73B804C0" w:rsidR="00DB0E2E" w:rsidRDefault="00DB0E2E" w:rsidP="000B63FB">
      <w:pPr>
        <w:spacing w:after="300"/>
      </w:pPr>
      <w:hyperlink r:id="rId30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VISHWAPATHA CHARITABLE FOUNDATION</w:t>
        </w:r>
      </w:hyperlink>
    </w:p>
    <w:p w14:paraId="22F07C75" w14:textId="77777777" w:rsidR="00DB0E2E" w:rsidRPr="00DB0E2E" w:rsidRDefault="00DB0E2E" w:rsidP="00DB0E2E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 w:rsidRPr="00DB0E2E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 xml:space="preserve">VISHWAPATHA CHARITABLE FOUNDATION333,3rd Main, 5th Cross, </w:t>
      </w:r>
      <w:proofErr w:type="spellStart"/>
      <w:r w:rsidRPr="00DB0E2E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>Kesare</w:t>
      </w:r>
      <w:proofErr w:type="spellEnd"/>
      <w:r w:rsidRPr="00DB0E2E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 xml:space="preserve"> 3rd Stage</w:t>
      </w:r>
    </w:p>
    <w:p w14:paraId="1E9C3B1D" w14:textId="0BA7F31A" w:rsidR="00DB0E2E" w:rsidRDefault="00DB0E2E" w:rsidP="000B63FB">
      <w:pPr>
        <w:spacing w:after="300"/>
      </w:pPr>
      <w:hyperlink r:id="rId30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VISHWAS FOUNDATION</w:t>
        </w:r>
      </w:hyperlink>
    </w:p>
    <w:p w14:paraId="7B18DEA2" w14:textId="0D2661EC" w:rsidR="00DB0E2E" w:rsidRDefault="00DB0E2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VIVEKANANDANAGAR, MYSORE</w:t>
      </w:r>
    </w:p>
    <w:p w14:paraId="5DDC0546" w14:textId="5082551B" w:rsidR="008F248D" w:rsidRDefault="00B26154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B26154">
        <w:rPr>
          <w:rFonts w:ascii="Roboto" w:hAnsi="Roboto"/>
          <w:b/>
          <w:bCs/>
          <w:color w:val="333333"/>
          <w:u w:val="single"/>
          <w:shd w:val="clear" w:color="auto" w:fill="F0F0F2"/>
        </w:rPr>
        <w:t>*GULBARGA</w:t>
      </w:r>
    </w:p>
    <w:p w14:paraId="72AEB113" w14:textId="23A8E5FE" w:rsidR="00B26154" w:rsidRDefault="00B26154" w:rsidP="000B63FB">
      <w:pPr>
        <w:spacing w:after="300"/>
      </w:pPr>
      <w:hyperlink r:id="rId302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 Plus Institute</w:t>
        </w:r>
      </w:hyperlink>
    </w:p>
    <w:p w14:paraId="29EFDFFB" w14:textId="58EB8683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H. no-3-1011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Siddaganga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tower 2nd floor near big bazar STBT road Kalaburagi. 585101</w:t>
      </w:r>
    </w:p>
    <w:p w14:paraId="056BF295" w14:textId="68DA0F7B" w:rsidR="00B26154" w:rsidRDefault="00B26154" w:rsidP="000B63FB">
      <w:pPr>
        <w:spacing w:after="300"/>
      </w:pPr>
      <w:hyperlink r:id="rId30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A.O.S.R. EDUCATIONAL AND CHARITABLE TRUST</w:t>
        </w:r>
      </w:hyperlink>
    </w:p>
    <w:p w14:paraId="096D9118" w14:textId="49AA15A3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lastRenderedPageBreak/>
        <w:t>H.NO. 422, SY, NO. 32 HAGARGA ROAD, NEAR PRINCE FUNCTION HALL, GULSHAN E ARFAT COLONY KALABURAGI585104</w:t>
      </w:r>
    </w:p>
    <w:p w14:paraId="6FC5FF08" w14:textId="638B4827" w:rsidR="00B26154" w:rsidRDefault="00B26154" w:rsidP="000B63FB">
      <w:pPr>
        <w:spacing w:after="300"/>
      </w:pPr>
      <w:hyperlink r:id="rId304" w:history="1">
        <w:proofErr w:type="spell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Zulfequar</w:t>
        </w:r>
        <w:proofErr w:type="spell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 xml:space="preserve"> Ansari Memorial Charitable and Educational Trust</w:t>
        </w:r>
      </w:hyperlink>
    </w:p>
    <w:p w14:paraId="77B21291" w14:textId="31DE9C46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H.No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4-601/73 G MB Nagar New Extension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Basaveshawar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Colony Gulbarga</w:t>
      </w:r>
    </w:p>
    <w:p w14:paraId="01878D3A" w14:textId="0CDB2D58" w:rsidR="00B26154" w:rsidRDefault="00B26154" w:rsidP="000B63FB">
      <w:pPr>
        <w:spacing w:after="300"/>
      </w:pPr>
      <w:hyperlink r:id="rId30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 JAGRUTHI VEDIKE</w:t>
        </w:r>
      </w:hyperlink>
    </w:p>
    <w:p w14:paraId="14F0EF4A" w14:textId="19CE0212" w:rsidR="00B26154" w:rsidRDefault="00B26154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NEW RAHAMATH NAGAR COLONY RING ROAD, GULBARGA</w:t>
      </w:r>
    </w:p>
    <w:p w14:paraId="56E5AF78" w14:textId="77777777" w:rsidR="00B26154" w:rsidRPr="00B26154" w:rsidRDefault="00B26154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</w:p>
    <w:p w14:paraId="4C2EA20C" w14:textId="73223DA2" w:rsidR="00B26154" w:rsidRDefault="00B26154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B26154">
        <w:rPr>
          <w:rFonts w:ascii="Roboto" w:hAnsi="Roboto"/>
          <w:b/>
          <w:bCs/>
          <w:color w:val="333333"/>
          <w:u w:val="single"/>
          <w:shd w:val="clear" w:color="auto" w:fill="F0F0F2"/>
        </w:rPr>
        <w:t>*MANGALORE</w:t>
      </w:r>
    </w:p>
    <w:p w14:paraId="066DB6CA" w14:textId="77777777" w:rsidR="00B26154" w:rsidRDefault="00B26154" w:rsidP="00B26154">
      <w:pPr>
        <w:spacing w:after="300"/>
      </w:pPr>
      <w:hyperlink r:id="rId30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Shama Rao Foundation</w:t>
        </w:r>
      </w:hyperlink>
    </w:p>
    <w:p w14:paraId="3A0A1A4E" w14:textId="77777777" w:rsidR="00B26154" w:rsidRDefault="00B26154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13-02-116 HOTEL SRINIVAS BUILDING G.H.S. ROAD, MANGALORE</w:t>
      </w:r>
    </w:p>
    <w:p w14:paraId="7F34D79F" w14:textId="65C98660" w:rsidR="00DB0E2E" w:rsidRDefault="00DB0E2E" w:rsidP="00B26154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DB0E2E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18.KERELA</w:t>
      </w:r>
    </w:p>
    <w:p w14:paraId="0D9D8226" w14:textId="1B2E0FFB" w:rsidR="00DB0E2E" w:rsidRPr="00DB0E2E" w:rsidRDefault="00DB0E2E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B0E2E">
        <w:rPr>
          <w:rFonts w:ascii="Roboto" w:hAnsi="Roboto"/>
          <w:b/>
          <w:bCs/>
          <w:color w:val="333333"/>
          <w:u w:val="single"/>
          <w:shd w:val="clear" w:color="auto" w:fill="F0F0F2"/>
        </w:rPr>
        <w:t>*KASARAGOD</w:t>
      </w:r>
    </w:p>
    <w:p w14:paraId="01FC48DC" w14:textId="247A27EF" w:rsidR="00DB0E2E" w:rsidRDefault="00DB0E2E" w:rsidP="00B26154">
      <w:pPr>
        <w:spacing w:after="300"/>
      </w:pPr>
      <w:hyperlink r:id="rId30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'K.</w:t>
        </w:r>
        <w:proofErr w:type="gram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S.ABDULLAH</w:t>
        </w:r>
        <w:proofErr w:type="gram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 xml:space="preserve"> EDUCATIONAL TRUST</w:t>
        </w:r>
      </w:hyperlink>
    </w:p>
    <w:p w14:paraId="02DD3A8A" w14:textId="674C904F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KASARAGOD MUSLIM WELFARE ASSOCIATION MALIK DEENAR CHARITABLE HOSPITAL KASARAGOD DISTRICT KERALA PIN 671122</w:t>
      </w:r>
    </w:p>
    <w:p w14:paraId="75D5C0DD" w14:textId="5B3929EE" w:rsidR="00DB0E2E" w:rsidRPr="00DB0E2E" w:rsidRDefault="00DB0E2E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B0E2E">
        <w:rPr>
          <w:rFonts w:ascii="Roboto" w:hAnsi="Roboto"/>
          <w:b/>
          <w:bCs/>
          <w:color w:val="333333"/>
          <w:u w:val="single"/>
          <w:shd w:val="clear" w:color="auto" w:fill="F0F0F2"/>
        </w:rPr>
        <w:t>*ALUVA</w:t>
      </w:r>
    </w:p>
    <w:p w14:paraId="1B288D1E" w14:textId="1E36F2BC" w:rsidR="00DB0E2E" w:rsidRDefault="00DB0E2E" w:rsidP="00B26154">
      <w:pPr>
        <w:spacing w:after="300"/>
      </w:pPr>
      <w:hyperlink r:id="rId30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(KMA)KERALEEYAM MOTORSPORT ASSOCIATION</w:t>
        </w:r>
      </w:hyperlink>
    </w:p>
    <w:p w14:paraId="4A069405" w14:textId="301788E0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VIII/793/60, AMITY LANDMARK,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Aluva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H.O,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Aluva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Ernakulam , 16-Kerala, 91-INDIA, 683101</w:t>
      </w:r>
    </w:p>
    <w:p w14:paraId="562EAE28" w14:textId="041272C3" w:rsidR="00DB0E2E" w:rsidRPr="00DB0E2E" w:rsidRDefault="00DB0E2E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B0E2E">
        <w:rPr>
          <w:rFonts w:ascii="Roboto" w:hAnsi="Roboto"/>
          <w:b/>
          <w:bCs/>
          <w:color w:val="333333"/>
          <w:u w:val="single"/>
          <w:shd w:val="clear" w:color="auto" w:fill="F5F5F5"/>
        </w:rPr>
        <w:t>*KOZHILODE</w:t>
      </w:r>
    </w:p>
    <w:p w14:paraId="0F3DE768" w14:textId="0AC0FF19" w:rsidR="00DB0E2E" w:rsidRDefault="00DB0E2E" w:rsidP="00B26154">
      <w:pPr>
        <w:spacing w:after="300"/>
      </w:pPr>
      <w:hyperlink r:id="rId309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3S WELFARE FOUNDATION</w:t>
        </w:r>
      </w:hyperlink>
    </w:p>
    <w:p w14:paraId="1B75DB2D" w14:textId="3E360F04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SHEENLAND,CIVIL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STATION PO,KOZHIKODE</w:t>
      </w:r>
    </w:p>
    <w:p w14:paraId="20239B49" w14:textId="4ED96154" w:rsidR="00DB0E2E" w:rsidRDefault="00DB0E2E" w:rsidP="00B26154">
      <w:pPr>
        <w:spacing w:after="300"/>
      </w:pPr>
      <w:hyperlink r:id="rId31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43RD BATCH ALUMNI ASSOCIATION GOVT MEDICAL COLLEGE KOZHIKODE</w:t>
        </w:r>
      </w:hyperlink>
    </w:p>
    <w:p w14:paraId="7A8913EA" w14:textId="135AA0E4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C/O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DR.JISHA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 SHELTER CHERUVANNUR FEROKE P O KOZHIKODE</w:t>
      </w:r>
    </w:p>
    <w:p w14:paraId="4DF3E525" w14:textId="20FD3D08" w:rsidR="00DB0E2E" w:rsidRPr="00DB0E2E" w:rsidRDefault="00DB0E2E" w:rsidP="00B26154">
      <w:pPr>
        <w:spacing w:after="300"/>
        <w:rPr>
          <w:b/>
          <w:bCs/>
          <w:u w:val="single"/>
        </w:rPr>
      </w:pPr>
      <w:r w:rsidRPr="00DB0E2E">
        <w:rPr>
          <w:b/>
          <w:bCs/>
          <w:u w:val="single"/>
        </w:rPr>
        <w:t>*MALAKKARA</w:t>
      </w:r>
    </w:p>
    <w:p w14:paraId="50A540DE" w14:textId="67F570C3" w:rsidR="00DB0E2E" w:rsidRDefault="00DB0E2E" w:rsidP="00B26154">
      <w:pPr>
        <w:spacing w:after="300"/>
      </w:pPr>
      <w:hyperlink r:id="rId31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K CHERIAN MEMORIAL CHARITABLE SOCEITY</w:t>
        </w:r>
      </w:hyperlink>
    </w:p>
    <w:p w14:paraId="616BBA47" w14:textId="20AD65CB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St.Thomas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Hospital Building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malakkara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Pathanamthitta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(Quilon) Kerala</w:t>
      </w:r>
    </w:p>
    <w:p w14:paraId="40ECFAD6" w14:textId="0908B210" w:rsidR="00DB0E2E" w:rsidRPr="00DB0E2E" w:rsidRDefault="00DB0E2E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B0E2E">
        <w:rPr>
          <w:rFonts w:ascii="Roboto" w:hAnsi="Roboto"/>
          <w:b/>
          <w:bCs/>
          <w:color w:val="333333"/>
          <w:u w:val="single"/>
          <w:shd w:val="clear" w:color="auto" w:fill="F0F0F2"/>
        </w:rPr>
        <w:t>*PAYANGADI</w:t>
      </w:r>
    </w:p>
    <w:p w14:paraId="7C517907" w14:textId="6A0C2FCA" w:rsidR="00DB0E2E" w:rsidRDefault="00DB0E2E" w:rsidP="00B26154">
      <w:pPr>
        <w:spacing w:after="300"/>
      </w:pPr>
      <w:hyperlink r:id="rId312" w:history="1">
        <w:r>
          <w:rPr>
            <w:rStyle w:val="Hyperlink"/>
            <w:rFonts w:ascii="Roboto" w:hAnsi="Roboto"/>
            <w:color w:val="23527C"/>
            <w:sz w:val="21"/>
            <w:szCs w:val="21"/>
            <w:shd w:val="clear" w:color="auto" w:fill="F5F5F5"/>
          </w:rPr>
          <w:t>A K G SMARAKA VAYANASALA AND GRANDHALAYAM PAZ</w:t>
        </w:r>
      </w:hyperlink>
    </w:p>
    <w:p w14:paraId="34E8ECBC" w14:textId="2E1A4BAF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NEAR RLY STATIONP O PAYANGADI R S</w:t>
      </w:r>
    </w:p>
    <w:p w14:paraId="5B68E664" w14:textId="28592624" w:rsidR="00DB0E2E" w:rsidRPr="00DB0E2E" w:rsidRDefault="00DB0E2E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  <w:r w:rsidRPr="00DB0E2E">
        <w:rPr>
          <w:rFonts w:ascii="Roboto" w:hAnsi="Roboto"/>
          <w:b/>
          <w:bCs/>
          <w:color w:val="333333"/>
          <w:u w:val="single"/>
          <w:shd w:val="clear" w:color="auto" w:fill="F5F5F5"/>
        </w:rPr>
        <w:t>*THIRUVANTHAPURAM</w:t>
      </w:r>
    </w:p>
    <w:p w14:paraId="74E81F15" w14:textId="2BCF8118" w:rsidR="00DB0E2E" w:rsidRDefault="00DB0E2E" w:rsidP="00B26154">
      <w:pPr>
        <w:spacing w:after="300"/>
      </w:pPr>
      <w:hyperlink r:id="rId31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WIWA CULTURAL DEVELOPMENT ORGANISATION</w:t>
        </w:r>
      </w:hyperlink>
    </w:p>
    <w:p w14:paraId="6DF74B58" w14:textId="4393355C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TC 76/1272, Rajesh Vihar, BSRA Cross D47, Pettah P.O.</w:t>
      </w:r>
    </w:p>
    <w:p w14:paraId="6D81FAA4" w14:textId="5CAB1A31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*TRIVANDRUM</w:t>
      </w:r>
    </w:p>
    <w:p w14:paraId="6F1350AA" w14:textId="35B7163F" w:rsidR="00DB0E2E" w:rsidRDefault="00DB0E2E" w:rsidP="00B26154">
      <w:pPr>
        <w:spacing w:after="300"/>
      </w:pPr>
      <w:hyperlink r:id="rId314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Women Empowerment and Human Resource Development Centre of India</w:t>
        </w:r>
      </w:hyperlink>
    </w:p>
    <w:p w14:paraId="47F5C6F9" w14:textId="2D55FD0A" w:rsidR="00DB0E2E" w:rsidRDefault="00DB0E2E" w:rsidP="00B26154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WHI, TC 11/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2194,RKV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Lane, Museum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Junction,Trivandrum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Kerala 695033</w:t>
      </w:r>
    </w:p>
    <w:p w14:paraId="7C44212C" w14:textId="338FAB7D" w:rsidR="00DB0E2E" w:rsidRDefault="00DB0E2E" w:rsidP="00B26154">
      <w:pPr>
        <w:spacing w:after="300"/>
      </w:pPr>
      <w:hyperlink r:id="rId31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WOMENS MUSLIM ASSOCIATION</w:t>
        </w:r>
      </w:hyperlink>
    </w:p>
    <w:p w14:paraId="237C0CFF" w14:textId="1115FA33" w:rsidR="00DB0E2E" w:rsidRDefault="00DB0E2E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SYED USMAN SAHIB BUILDING PANAVILA JUNCTION TRIVANDRUM KERALA695001</w:t>
      </w:r>
    </w:p>
    <w:p w14:paraId="51215480" w14:textId="538FE96D" w:rsidR="00DB0E2E" w:rsidRPr="00D36523" w:rsidRDefault="00DB0E2E" w:rsidP="00B26154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lastRenderedPageBreak/>
        <w:t>19.</w:t>
      </w:r>
      <w:r w:rsidR="00D36523" w:rsidRPr="00D36523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MAHARASHTRA</w:t>
      </w:r>
    </w:p>
    <w:p w14:paraId="7B5002E2" w14:textId="6811F9C0" w:rsidR="00D36523" w:rsidRPr="00D36523" w:rsidRDefault="00D36523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u w:val="single"/>
          <w:shd w:val="clear" w:color="auto" w:fill="F0F0F2"/>
        </w:rPr>
        <w:t>*NAGPUR</w:t>
      </w:r>
    </w:p>
    <w:p w14:paraId="32A7AF25" w14:textId="4006EE7C" w:rsidR="00D36523" w:rsidRDefault="00D36523" w:rsidP="00B26154">
      <w:pPr>
        <w:spacing w:after="300"/>
      </w:pPr>
      <w:hyperlink r:id="rId31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ANKUSH SHIKSHAN SANSTHA</w:t>
        </w:r>
      </w:hyperlink>
    </w:p>
    <w:p w14:paraId="0CC3D7FD" w14:textId="77B81D2B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C.R.P.F. Gate No. 3,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Digdoh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Hills,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Hingna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Road, Nagpur, Nagpur, Maharashtra, India, 440016</w:t>
      </w:r>
    </w:p>
    <w:p w14:paraId="69C50268" w14:textId="4AD5059E" w:rsidR="00D36523" w:rsidRPr="00D36523" w:rsidRDefault="00D36523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u w:val="single"/>
          <w:shd w:val="clear" w:color="auto" w:fill="F0F0F2"/>
        </w:rPr>
        <w:t>*MUMBAI</w:t>
      </w:r>
    </w:p>
    <w:p w14:paraId="75F317CA" w14:textId="217F36DE" w:rsidR="00D36523" w:rsidRDefault="00D36523" w:rsidP="00B26154">
      <w:pPr>
        <w:spacing w:after="300"/>
      </w:pPr>
      <w:hyperlink r:id="rId31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Living Water Gospel Broadcast</w:t>
        </w:r>
      </w:hyperlink>
    </w:p>
    <w:p w14:paraId="1AD7E904" w14:textId="79F93D36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NEV BHAVANA 422 SWATANTRYA VEER SAVARKAR MARG PRABHADEVI</w:t>
      </w:r>
    </w:p>
    <w:p w14:paraId="57EAD51F" w14:textId="1E16199D" w:rsidR="00D36523" w:rsidRDefault="00D36523" w:rsidP="00B26154">
      <w:pPr>
        <w:spacing w:after="300"/>
      </w:pPr>
      <w:hyperlink r:id="rId31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200M CO-IMPACT FOUNDATION</w:t>
        </w:r>
      </w:hyperlink>
    </w:p>
    <w:p w14:paraId="6080B4A0" w14:textId="59D98F57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C/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803,NISARG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,OPP AXIS BANK,MAHAVIR NAGAR</w:t>
      </w:r>
    </w:p>
    <w:p w14:paraId="392E891D" w14:textId="1A253D4E" w:rsidR="00D36523" w:rsidRDefault="00D36523" w:rsidP="00B26154">
      <w:pPr>
        <w:spacing w:after="300"/>
      </w:pPr>
      <w:hyperlink r:id="rId319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2WAY HELP ZONE FOUNDATION</w:t>
        </w:r>
      </w:hyperlink>
    </w:p>
    <w:p w14:paraId="7BC9ACA0" w14:textId="77777777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SHOP NO. 9, REHAB BULDING NO 17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B,,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MOTILAL NEHRU N B K COMPLEX, BANDRA EAST, MUMBAI, Mumbai City, Maharashtra, India, 400051</w:t>
      </w:r>
    </w:p>
    <w:p w14:paraId="522A286C" w14:textId="66523BB6" w:rsidR="00D36523" w:rsidRDefault="00D36523" w:rsidP="00B26154">
      <w:pPr>
        <w:spacing w:after="300"/>
      </w:pPr>
      <w:hyperlink r:id="rId32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3 6 9 SHIVA MANISH WELFARE FOUNDATION</w:t>
        </w:r>
      </w:hyperlink>
    </w:p>
    <w:p w14:paraId="5C577917" w14:textId="16737CB2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Unit No 212, 2nd Floor, Morya Landmark 1, Premises CO OP Soc Ltd, Off New Link Road, Andheri west, Mumbai, Maharashtra- 400053</w:t>
      </w:r>
    </w:p>
    <w:p w14:paraId="0EB5CF69" w14:textId="216F1FF7" w:rsidR="00D36523" w:rsidRDefault="008D43E6" w:rsidP="00B26154">
      <w:pPr>
        <w:spacing w:after="300"/>
      </w:pPr>
      <w:hyperlink r:id="rId32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360 life changer charitable trust</w:t>
        </w:r>
      </w:hyperlink>
    </w:p>
    <w:p w14:paraId="185172CC" w14:textId="25513F52" w:rsidR="008D43E6" w:rsidRDefault="008D43E6" w:rsidP="00B26154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123/983 MOTILAL NAGAR NO. 1 OPP BEST DEPOT GOREGAON WEST MUMBAI 400104</w:t>
      </w:r>
    </w:p>
    <w:p w14:paraId="21265352" w14:textId="3E0BD872" w:rsidR="008D43E6" w:rsidRDefault="008D43E6" w:rsidP="00B26154">
      <w:pPr>
        <w:spacing w:after="300"/>
      </w:pPr>
      <w:hyperlink r:id="rId322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39S EDUCATE EMPOWER ENLIGHTEN FOUNDATION</w:t>
        </w:r>
      </w:hyperlink>
    </w:p>
    <w:p w14:paraId="79D37259" w14:textId="7F7F38DA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lastRenderedPageBreak/>
        <w:t xml:space="preserve">Ground Floor,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Pitru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Chhaya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Bldg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6 Sleater Road, First Cross Lane, Grant Road</w:t>
      </w:r>
    </w:p>
    <w:p w14:paraId="2260CEFC" w14:textId="2FD98D14" w:rsidR="008D43E6" w:rsidRDefault="008D43E6" w:rsidP="00B26154">
      <w:pPr>
        <w:spacing w:after="300"/>
      </w:pPr>
      <w:hyperlink r:id="rId32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3RD EYE KNOWLEDGE FOUNDATION</w:t>
        </w:r>
      </w:hyperlink>
    </w:p>
    <w:p w14:paraId="17391633" w14:textId="2DB3B844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406, BUILDING NO. 1, DHEERAJ SAGAR, OPP. GOREGAON SPORTS CLUB, MALAD LINK ROAD, MALAD (W), MUMBAI MAHARASHTRA INDIA 400064</w:t>
      </w:r>
    </w:p>
    <w:p w14:paraId="7E4D9035" w14:textId="30AC85E9" w:rsidR="008D43E6" w:rsidRDefault="008D43E6" w:rsidP="00B26154">
      <w:pPr>
        <w:spacing w:after="300"/>
      </w:pPr>
      <w:hyperlink r:id="rId324" w:history="1">
        <w:r>
          <w:rPr>
            <w:rStyle w:val="Hyperlink"/>
            <w:rFonts w:ascii="Roboto" w:hAnsi="Roboto"/>
            <w:color w:val="23527C"/>
            <w:sz w:val="21"/>
            <w:szCs w:val="21"/>
            <w:shd w:val="clear" w:color="auto" w:fill="F5F5F5"/>
          </w:rPr>
          <w:t>4CHANGING CARE FOUNDATION</w:t>
        </w:r>
      </w:hyperlink>
    </w:p>
    <w:p w14:paraId="7E47A7E9" w14:textId="15D7887D" w:rsidR="00D36523" w:rsidRP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201 BLDG X1 2ND FLOOR GEETA SNEHA CHS LTP POOJA NAGAR PHASE 4 MIRA ROAD MUMBAI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Mumbai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City MH 401107 INDIA</w:t>
      </w:r>
    </w:p>
    <w:p w14:paraId="25FD7AD3" w14:textId="6BE58CE8" w:rsidR="00D36523" w:rsidRPr="00D36523" w:rsidRDefault="00D36523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u w:val="single"/>
          <w:shd w:val="clear" w:color="auto" w:fill="F0F0F2"/>
        </w:rPr>
        <w:t>*PUNE</w:t>
      </w:r>
    </w:p>
    <w:p w14:paraId="243E55E2" w14:textId="45B16253" w:rsidR="00D36523" w:rsidRDefault="00D36523" w:rsidP="00B26154">
      <w:pPr>
        <w:spacing w:after="300"/>
      </w:pPr>
      <w:hyperlink r:id="rId325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LOKMANYA CHARITABLE FOUNDATION</w:t>
        </w:r>
      </w:hyperlink>
    </w:p>
    <w:p w14:paraId="136BF5F6" w14:textId="0728D57D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Chaitra Ban Society 3/4 S Nagar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Wakadewadi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Khadki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Pune City Pune MH 411003 IN</w:t>
      </w:r>
    </w:p>
    <w:p w14:paraId="006D1C15" w14:textId="32BF1A37" w:rsidR="00D36523" w:rsidRDefault="00D36523" w:rsidP="00B26154">
      <w:pPr>
        <w:spacing w:after="300"/>
      </w:pPr>
      <w:hyperlink r:id="rId32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NARAYANI EMPOWERING INDIA FOUNDATION</w:t>
        </w:r>
      </w:hyperlink>
    </w:p>
    <w:p w14:paraId="4C1FE978" w14:textId="6309CC05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S.NO 169/1, BLDG-A11, FLAT-12 SKF EMPLOYEES HSG. SCHEME, CHINCHWAD PUNE, MH 411033 IN</w:t>
      </w:r>
    </w:p>
    <w:p w14:paraId="03AEBF4A" w14:textId="02B830AC" w:rsidR="00D36523" w:rsidRDefault="00D36523" w:rsidP="00B26154">
      <w:pPr>
        <w:spacing w:after="300"/>
      </w:pPr>
      <w:hyperlink r:id="rId32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14 Trees Foundation</w:t>
        </w:r>
      </w:hyperlink>
    </w:p>
    <w:p w14:paraId="1058DFAC" w14:textId="2EA5A74C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A-502,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Swojas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Anand, Anand Park, Aundh</w:t>
      </w:r>
    </w:p>
    <w:p w14:paraId="44EAC74B" w14:textId="78D3985F" w:rsidR="008D43E6" w:rsidRDefault="008D43E6" w:rsidP="00B26154">
      <w:pPr>
        <w:spacing w:after="300"/>
      </w:pPr>
      <w:hyperlink r:id="rId32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ZUNJHAR YOUTH FOUNDATION</w:t>
        </w:r>
      </w:hyperlink>
    </w:p>
    <w:p w14:paraId="6E390FF6" w14:textId="2A829E04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A/104, Mont Vert Biarritz- 2, Baner-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Pashan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Link Road</w:t>
      </w:r>
    </w:p>
    <w:p w14:paraId="1003387F" w14:textId="10B7720D" w:rsidR="008D43E6" w:rsidRDefault="008D43E6" w:rsidP="00B26154">
      <w:pPr>
        <w:spacing w:after="300"/>
      </w:pPr>
      <w:hyperlink r:id="rId329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ZUNJ DIVYANG SANSTHA</w:t>
        </w:r>
      </w:hyperlink>
    </w:p>
    <w:p w14:paraId="151868AC" w14:textId="7A1B8FA2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B22,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Yogayog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Sahagruha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Sanstha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Maryadit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. Plot No102, Pune - 411044</w:t>
      </w:r>
    </w:p>
    <w:p w14:paraId="723CD956" w14:textId="280EC2D1" w:rsidR="00DB0E2E" w:rsidRPr="00D36523" w:rsidRDefault="00D36523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u w:val="single"/>
          <w:shd w:val="clear" w:color="auto" w:fill="F0F0F2"/>
        </w:rPr>
        <w:t>*AURANGABAD</w:t>
      </w:r>
    </w:p>
    <w:p w14:paraId="1BE18A7C" w14:textId="74E94244" w:rsidR="00D36523" w:rsidRDefault="00D36523" w:rsidP="00B26154">
      <w:pPr>
        <w:spacing w:after="300"/>
      </w:pPr>
      <w:hyperlink r:id="rId33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1008 SHREE BHAGAVAN MAHAVIR DIGAMBAR JAIN CHARITABLE TRUST</w:t>
        </w:r>
      </w:hyperlink>
    </w:p>
    <w:p w14:paraId="70D7481F" w14:textId="3A021156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Saptshrungi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housing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society,RX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-3/9,house no.-15,near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jagrut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hanuman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mandir,Bajajnagar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, Aurangabad pin code-431136(Maharashtra)</w:t>
      </w:r>
    </w:p>
    <w:p w14:paraId="668B6196" w14:textId="68DB0B4E" w:rsidR="00D36523" w:rsidRDefault="00D36523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D36523">
        <w:rPr>
          <w:rFonts w:ascii="Roboto" w:hAnsi="Roboto"/>
          <w:b/>
          <w:bCs/>
          <w:color w:val="333333"/>
          <w:u w:val="single"/>
          <w:shd w:val="clear" w:color="auto" w:fill="F0F0F2"/>
        </w:rPr>
        <w:t>*THANE</w:t>
      </w:r>
    </w:p>
    <w:p w14:paraId="72606C19" w14:textId="77777777" w:rsidR="00D36523" w:rsidRDefault="00D36523" w:rsidP="00D36523">
      <w:pPr>
        <w:spacing w:after="300"/>
        <w:rPr>
          <w:rFonts w:ascii="Roboto" w:hAnsi="Roboto"/>
          <w:color w:val="333333"/>
          <w:sz w:val="21"/>
          <w:szCs w:val="21"/>
        </w:rPr>
      </w:pPr>
      <w:hyperlink r:id="rId331" w:history="1">
        <w:r>
          <w:rPr>
            <w:rFonts w:ascii="Roboto" w:hAnsi="Roboto"/>
            <w:color w:val="337AB7"/>
            <w:sz w:val="21"/>
            <w:szCs w:val="21"/>
          </w:rPr>
          <w:br/>
        </w:r>
        <w:r>
          <w:rPr>
            <w:rStyle w:val="Hyperlink"/>
            <w:rFonts w:ascii="Roboto" w:hAnsi="Roboto"/>
            <w:color w:val="337AB7"/>
            <w:sz w:val="21"/>
            <w:szCs w:val="21"/>
          </w:rPr>
          <w:t>27 RAB SAB EDUCATION FOUNDATION</w:t>
        </w:r>
      </w:hyperlink>
    </w:p>
    <w:p w14:paraId="7FFFCF82" w14:textId="216076CF" w:rsidR="00D36523" w:rsidRDefault="00D36523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301 Building No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7,Mira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Bhayander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Road,Mira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 S.O, Thane-401107</w:t>
      </w:r>
    </w:p>
    <w:p w14:paraId="2270CF49" w14:textId="05FFA251" w:rsidR="008D43E6" w:rsidRDefault="008D43E6" w:rsidP="00B26154">
      <w:pPr>
        <w:spacing w:after="300"/>
      </w:pPr>
      <w:hyperlink r:id="rId332" w:history="1">
        <w:proofErr w:type="spell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Zuci</w:t>
        </w:r>
        <w:proofErr w:type="spell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 xml:space="preserve"> Education and Development Foundation</w:t>
        </w:r>
      </w:hyperlink>
    </w:p>
    <w:p w14:paraId="4ADA4B2B" w14:textId="17D5AF12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Flat No. 15, Gandharva Coop Housing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Society,Thane</w:t>
      </w:r>
      <w:proofErr w:type="spellEnd"/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0F0F2"/>
        </w:rPr>
        <w:t>–</w:t>
      </w: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400604</w:t>
      </w:r>
    </w:p>
    <w:p w14:paraId="5DA3B33B" w14:textId="2C5EE73D" w:rsidR="008D43E6" w:rsidRPr="0028273B" w:rsidRDefault="008D43E6" w:rsidP="00B26154">
      <w:pPr>
        <w:spacing w:after="300"/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</w:pPr>
      <w:r w:rsidRPr="0028273B">
        <w:rPr>
          <w:rFonts w:ascii="Roboto" w:hAnsi="Roboto"/>
          <w:b/>
          <w:bCs/>
          <w:color w:val="333333"/>
          <w:sz w:val="32"/>
          <w:szCs w:val="32"/>
          <w:u w:val="single"/>
          <w:shd w:val="clear" w:color="auto" w:fill="F0F0F2"/>
        </w:rPr>
        <w:t>20.PUNJAB</w:t>
      </w:r>
    </w:p>
    <w:p w14:paraId="723A5FCB" w14:textId="3363B70A" w:rsidR="008D43E6" w:rsidRPr="0028273B" w:rsidRDefault="008D43E6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73B">
        <w:rPr>
          <w:rFonts w:ascii="Roboto" w:hAnsi="Roboto"/>
          <w:b/>
          <w:bCs/>
          <w:color w:val="333333"/>
          <w:u w:val="single"/>
          <w:shd w:val="clear" w:color="auto" w:fill="F0F0F2"/>
        </w:rPr>
        <w:t>*PATHANKOT</w:t>
      </w:r>
    </w:p>
    <w:p w14:paraId="0207159B" w14:textId="57340F0D" w:rsidR="008D43E6" w:rsidRDefault="008D43E6" w:rsidP="00B26154">
      <w:pPr>
        <w:spacing w:after="300"/>
      </w:pPr>
      <w:hyperlink r:id="rId33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 &amp; M EDUCATIONAL SOCIETY</w:t>
        </w:r>
      </w:hyperlink>
    </w:p>
    <w:p w14:paraId="5BDCE813" w14:textId="77777777" w:rsidR="008D43E6" w:rsidRPr="008D43E6" w:rsidRDefault="008D43E6" w:rsidP="008D43E6">
      <w:pPr>
        <w:spacing w:after="300"/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</w:pPr>
      <w:r w:rsidRPr="008D43E6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 xml:space="preserve">Near CANADA </w:t>
      </w:r>
      <w:proofErr w:type="spellStart"/>
      <w:proofErr w:type="gramStart"/>
      <w:r w:rsidRPr="008D43E6">
        <w:rPr>
          <w:rFonts w:ascii="Roboto" w:eastAsia="Times New Roman" w:hAnsi="Roboto" w:cs="Times New Roman"/>
          <w:color w:val="333333"/>
          <w:sz w:val="21"/>
          <w:szCs w:val="21"/>
          <w:lang w:val="en-IN" w:eastAsia="en-IN"/>
        </w:rPr>
        <w:t>Palace,Pathankot</w:t>
      </w:r>
      <w:proofErr w:type="spellEnd"/>
      <w:proofErr w:type="gramEnd"/>
    </w:p>
    <w:p w14:paraId="74122C87" w14:textId="77588F43" w:rsidR="008D43E6" w:rsidRDefault="008D43E6" w:rsidP="00B26154">
      <w:pPr>
        <w:spacing w:after="300"/>
      </w:pPr>
      <w:hyperlink r:id="rId334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AAAS FOUNDATION</w:t>
        </w:r>
      </w:hyperlink>
    </w:p>
    <w:p w14:paraId="3FF48B31" w14:textId="71F172C7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Vill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Lahri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Bawian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Post Office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SarnaTehsil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and District Pathankot Punjab 145025</w:t>
      </w:r>
    </w:p>
    <w:p w14:paraId="10196155" w14:textId="14700F60" w:rsidR="008D43E6" w:rsidRPr="0028273B" w:rsidRDefault="008D43E6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73B">
        <w:rPr>
          <w:rFonts w:ascii="Roboto" w:hAnsi="Roboto"/>
          <w:b/>
          <w:bCs/>
          <w:color w:val="333333"/>
          <w:u w:val="single"/>
          <w:shd w:val="clear" w:color="auto" w:fill="F0F0F2"/>
        </w:rPr>
        <w:t>*AMRITSAR</w:t>
      </w:r>
    </w:p>
    <w:p w14:paraId="5C36DB61" w14:textId="08C43FD2" w:rsidR="008D43E6" w:rsidRDefault="008D43E6" w:rsidP="00B26154">
      <w:pPr>
        <w:spacing w:after="300"/>
      </w:pPr>
      <w:hyperlink r:id="rId335" w:history="1">
        <w:proofErr w:type="gram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AAGAZ(</w:t>
        </w:r>
        <w:proofErr w:type="gram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SOCIETY FOR THE PEOPLE BY THE PEOPLE)</w:t>
        </w:r>
      </w:hyperlink>
    </w:p>
    <w:p w14:paraId="716499D0" w14:textId="7E889800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109,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Amarkot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Opp Khalsa College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For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Women, Amritsar, Punjab</w:t>
      </w:r>
    </w:p>
    <w:p w14:paraId="3A86EE92" w14:textId="7E72DFC5" w:rsidR="008D43E6" w:rsidRDefault="008D43E6" w:rsidP="00B26154">
      <w:pPr>
        <w:spacing w:after="300"/>
      </w:pPr>
      <w:hyperlink r:id="rId336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AADIWASI GURU GYAN NATH POORAN SANGHRASH DAL FOUNDATION</w:t>
        </w:r>
      </w:hyperlink>
    </w:p>
    <w:p w14:paraId="38EB112A" w14:textId="6D0F435B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lastRenderedPageBreak/>
        <w:t xml:space="preserve">C/O GIAN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ASHRAM,JAGAT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GURU VALMIKIMANDIR, GYAN ASHRAM BHAGWAN VALMIKI TIRATH, AMRITSAR, Amritsar, Punjab, India, 143001</w:t>
      </w:r>
    </w:p>
    <w:p w14:paraId="317079E1" w14:textId="397E52C0" w:rsidR="0028273B" w:rsidRDefault="0028273B" w:rsidP="00B26154">
      <w:pPr>
        <w:spacing w:after="300"/>
      </w:pPr>
      <w:hyperlink r:id="rId337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AASHIRWAD JAN SEWA FOUNDATION</w:t>
        </w:r>
      </w:hyperlink>
    </w:p>
    <w:p w14:paraId="5E1355DF" w14:textId="7EDF1F52" w:rsidR="0028273B" w:rsidRDefault="0028273B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SHOP NO. 6358, GEHRI ROAD,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Dharar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Jandiala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>, Amritsar-143115, Punjab</w:t>
      </w:r>
    </w:p>
    <w:p w14:paraId="6712BCE8" w14:textId="4FAC1C17" w:rsidR="0028273B" w:rsidRDefault="0028273B" w:rsidP="00B26154">
      <w:pPr>
        <w:spacing w:after="300"/>
      </w:pPr>
      <w:hyperlink r:id="rId338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ABABAT FOUNDATION</w:t>
        </w:r>
      </w:hyperlink>
    </w:p>
    <w:p w14:paraId="5FC8C12A" w14:textId="42A8D9D0" w:rsidR="0028273B" w:rsidRDefault="0028273B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236/237.national city homes backside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nissan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car ag, near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dabourji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byepass</w:t>
      </w:r>
      <w:proofErr w:type="spellEnd"/>
    </w:p>
    <w:p w14:paraId="75408574" w14:textId="3AA0447E" w:rsidR="008D43E6" w:rsidRPr="0028273B" w:rsidRDefault="008D43E6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73B">
        <w:rPr>
          <w:rFonts w:ascii="Roboto" w:hAnsi="Roboto"/>
          <w:b/>
          <w:bCs/>
          <w:color w:val="333333"/>
          <w:u w:val="single"/>
          <w:shd w:val="clear" w:color="auto" w:fill="F0F0F2"/>
        </w:rPr>
        <w:t>*LUDHIYANA</w:t>
      </w:r>
    </w:p>
    <w:p w14:paraId="7DC1FDDA" w14:textId="77777777" w:rsidR="008D43E6" w:rsidRDefault="008D43E6" w:rsidP="008D43E6">
      <w:pPr>
        <w:spacing w:after="300"/>
      </w:pPr>
      <w:hyperlink r:id="rId339" w:history="1">
        <w:proofErr w:type="spell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Aas</w:t>
        </w:r>
        <w:proofErr w:type="spell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Ehssas</w:t>
        </w:r>
        <w:proofErr w:type="spellEnd"/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 xml:space="preserve"> Welfare Society (Regd.)</w:t>
        </w:r>
      </w:hyperlink>
    </w:p>
    <w:p w14:paraId="16348BA2" w14:textId="77777777" w:rsidR="008D43E6" w:rsidRDefault="008D43E6" w:rsidP="008D43E6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KITCHLU NAGAR</w:t>
      </w:r>
    </w:p>
    <w:p w14:paraId="41F13446" w14:textId="095B7F18" w:rsidR="008D43E6" w:rsidRPr="0028273B" w:rsidRDefault="008D43E6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 w:rsidRPr="0028273B">
        <w:rPr>
          <w:rFonts w:ascii="Roboto" w:hAnsi="Roboto"/>
          <w:b/>
          <w:bCs/>
          <w:color w:val="333333"/>
          <w:u w:val="single"/>
          <w:shd w:val="clear" w:color="auto" w:fill="F0F0F2"/>
        </w:rPr>
        <w:t>*JALANDHAR</w:t>
      </w:r>
    </w:p>
    <w:p w14:paraId="5CF9146C" w14:textId="476FBA5A" w:rsidR="008D43E6" w:rsidRDefault="008D43E6" w:rsidP="00B26154">
      <w:pPr>
        <w:spacing w:after="300"/>
      </w:pPr>
      <w:hyperlink r:id="rId340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AAPI CHARITABLE FOUNDATION</w:t>
        </w:r>
      </w:hyperlink>
    </w:p>
    <w:p w14:paraId="235C54FD" w14:textId="28C8D9CF" w:rsidR="008D43E6" w:rsidRDefault="008D43E6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 xml:space="preserve">MOHALLA KALHAN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5F5F5"/>
        </w:rPr>
        <w:t>KARTARPUR,JALANDHAR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5F5F5"/>
        </w:rPr>
        <w:t>-144801</w:t>
      </w:r>
    </w:p>
    <w:p w14:paraId="12E0CDDC" w14:textId="0822C7F1" w:rsidR="0028273B" w:rsidRDefault="0028273B" w:rsidP="00B26154">
      <w:pPr>
        <w:spacing w:after="300"/>
      </w:pPr>
      <w:hyperlink r:id="rId341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YUVAA</w:t>
        </w:r>
      </w:hyperlink>
    </w:p>
    <w:p w14:paraId="12C7B60D" w14:textId="2598D346" w:rsidR="0028273B" w:rsidRDefault="0028273B" w:rsidP="00B26154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House No. 56, Guru Gobind Singh Avenue GT Road Bypass, Jalandhar 144009</w:t>
      </w:r>
    </w:p>
    <w:p w14:paraId="57C90B3E" w14:textId="77777777" w:rsidR="0028273B" w:rsidRDefault="0028273B" w:rsidP="0028273B">
      <w:pPr>
        <w:spacing w:after="300"/>
      </w:pPr>
      <w:hyperlink r:id="rId342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YVF WELFARE FOUNDATION</w:t>
        </w:r>
      </w:hyperlink>
    </w:p>
    <w:p w14:paraId="56C1398A" w14:textId="77777777" w:rsidR="0028273B" w:rsidRPr="002C5B7C" w:rsidRDefault="0028273B" w:rsidP="0028273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>C/O BAKHTAWAR SINGH, CIVIL LINES, SESSION COURT (JALANDHAR), JALANDHAR -I, JALANDHAR -144001, PUNJAB</w:t>
      </w:r>
    </w:p>
    <w:p w14:paraId="08A25CA6" w14:textId="77777777" w:rsidR="0028273B" w:rsidRPr="00D36523" w:rsidRDefault="0028273B" w:rsidP="00B26154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</w:p>
    <w:p w14:paraId="53873E4B" w14:textId="43928A30" w:rsidR="00B26154" w:rsidRDefault="0028273B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  <w:r>
        <w:rPr>
          <w:rFonts w:ascii="Roboto" w:hAnsi="Roboto"/>
          <w:b/>
          <w:bCs/>
          <w:color w:val="333333"/>
          <w:u w:val="single"/>
          <w:shd w:val="clear" w:color="auto" w:fill="F0F0F2"/>
        </w:rPr>
        <w:t>*MUKTASAR</w:t>
      </w:r>
    </w:p>
    <w:p w14:paraId="20F73730" w14:textId="73A7B9AF" w:rsidR="0028273B" w:rsidRDefault="0028273B" w:rsidP="000B63FB">
      <w:pPr>
        <w:spacing w:after="300"/>
      </w:pPr>
      <w:hyperlink r:id="rId343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5F5F5"/>
          </w:rPr>
          <w:t>Aasra Foundations</w:t>
        </w:r>
      </w:hyperlink>
    </w:p>
    <w:p w14:paraId="5F27F42C" w14:textId="0C2DF9D4" w:rsidR="0028273B" w:rsidRDefault="0028273B" w:rsidP="000B63FB">
      <w:pPr>
        <w:spacing w:after="300"/>
      </w:pPr>
      <w:r>
        <w:rPr>
          <w:rFonts w:ascii="Roboto" w:hAnsi="Roboto"/>
          <w:color w:val="333333"/>
          <w:sz w:val="21"/>
          <w:szCs w:val="21"/>
          <w:shd w:val="clear" w:color="auto" w:fill="F5F5F5"/>
        </w:rPr>
        <w:t>Aasra Foundations, Jalalabad Road, Muktsar</w:t>
      </w:r>
    </w:p>
    <w:p w14:paraId="01EF02E1" w14:textId="6FCBB8FE" w:rsidR="0028273B" w:rsidRDefault="0028273B" w:rsidP="000B63FB">
      <w:pPr>
        <w:spacing w:after="300"/>
      </w:pPr>
      <w:hyperlink r:id="rId344" w:history="1">
        <w:r>
          <w:rPr>
            <w:rStyle w:val="Hyperlink"/>
            <w:rFonts w:ascii="Roboto" w:hAnsi="Roboto"/>
            <w:color w:val="337AB7"/>
            <w:sz w:val="21"/>
            <w:szCs w:val="21"/>
            <w:shd w:val="clear" w:color="auto" w:fill="F0F0F2"/>
          </w:rPr>
          <w:t>AASRAA FOUNDATION</w:t>
        </w:r>
      </w:hyperlink>
    </w:p>
    <w:p w14:paraId="0C57D076" w14:textId="71A40B87" w:rsidR="0028273B" w:rsidRDefault="0028273B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Aman Colony,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Kachha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0F0F2"/>
        </w:rPr>
        <w:t>Thandewala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0F0F2"/>
        </w:rPr>
        <w:t xml:space="preserve"> Road, Sri Muktsar Sahib</w:t>
      </w:r>
    </w:p>
    <w:p w14:paraId="77875289" w14:textId="77777777" w:rsidR="0028273B" w:rsidRPr="00B26154" w:rsidRDefault="0028273B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0F0F2"/>
        </w:rPr>
      </w:pPr>
    </w:p>
    <w:p w14:paraId="3B215B4F" w14:textId="77777777" w:rsidR="007C66AC" w:rsidRPr="00D91175" w:rsidRDefault="007C66AC" w:rsidP="000B63FB">
      <w:pPr>
        <w:spacing w:after="300"/>
        <w:rPr>
          <w:rFonts w:ascii="Roboto" w:hAnsi="Roboto"/>
          <w:b/>
          <w:bCs/>
          <w:color w:val="333333"/>
          <w:u w:val="single"/>
          <w:shd w:val="clear" w:color="auto" w:fill="F5F5F5"/>
        </w:rPr>
      </w:pPr>
    </w:p>
    <w:p w14:paraId="52927B72" w14:textId="77777777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2C1511A2" w14:textId="77777777" w:rsidR="00DC1306" w:rsidRDefault="00DC1306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7AFAE9E5" w14:textId="77777777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5F5F5"/>
        </w:rPr>
      </w:pPr>
    </w:p>
    <w:p w14:paraId="1647883B" w14:textId="77777777" w:rsidR="00D933CE" w:rsidRDefault="00D933CE" w:rsidP="000B63FB">
      <w:pPr>
        <w:spacing w:after="300"/>
        <w:rPr>
          <w:rFonts w:ascii="Roboto" w:hAnsi="Roboto"/>
          <w:color w:val="333333"/>
          <w:sz w:val="21"/>
          <w:szCs w:val="21"/>
          <w:shd w:val="clear" w:color="auto" w:fill="F0F0F2"/>
        </w:rPr>
      </w:pPr>
    </w:p>
    <w:p w14:paraId="3530BE27" w14:textId="77777777" w:rsidR="00D933CE" w:rsidRDefault="00D933CE" w:rsidP="000B63FB">
      <w:pPr>
        <w:spacing w:after="300"/>
      </w:pPr>
    </w:p>
    <w:tbl>
      <w:tblPr>
        <w:tblW w:w="19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</w:tblGrid>
      <w:tr w:rsidR="002D78AE" w:rsidRPr="002D78AE" w14:paraId="476E7102" w14:textId="77777777" w:rsidTr="00D93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4A5368" w14:textId="72F2245A" w:rsidR="002D78AE" w:rsidRPr="002D78AE" w:rsidRDefault="002D78AE" w:rsidP="00601AEE">
            <w:pPr>
              <w:rPr>
                <w:rFonts w:ascii="Roboto" w:eastAsia="Times New Roman" w:hAnsi="Roboto" w:cs="Times New Roman"/>
                <w:color w:val="111111"/>
                <w:sz w:val="29"/>
                <w:szCs w:val="29"/>
                <w:lang w:val="en-IN" w:eastAsia="en-IN"/>
              </w:rPr>
            </w:pPr>
          </w:p>
        </w:tc>
      </w:tr>
      <w:tr w:rsidR="002D78AE" w:rsidRPr="002D78AE" w14:paraId="7F1174E5" w14:textId="77777777" w:rsidTr="00D93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A9EDB7" w14:textId="5BBE7937" w:rsidR="002D78AE" w:rsidRPr="002D78AE" w:rsidRDefault="002D78AE" w:rsidP="00601AEE">
            <w:pPr>
              <w:rPr>
                <w:rFonts w:ascii="Roboto" w:eastAsia="Times New Roman" w:hAnsi="Roboto" w:cs="Times New Roman"/>
                <w:color w:val="111111"/>
                <w:sz w:val="29"/>
                <w:szCs w:val="29"/>
                <w:lang w:val="en-IN" w:eastAsia="en-IN"/>
              </w:rPr>
            </w:pPr>
          </w:p>
        </w:tc>
      </w:tr>
      <w:tr w:rsidR="002D78AE" w:rsidRPr="002D78AE" w14:paraId="42F20921" w14:textId="77777777" w:rsidTr="00D93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CBD688" w14:textId="4FBB7E5C" w:rsidR="002D78AE" w:rsidRPr="002D78AE" w:rsidRDefault="002D78AE" w:rsidP="00601AEE">
            <w:pPr>
              <w:rPr>
                <w:rFonts w:ascii="Roboto" w:eastAsia="Times New Roman" w:hAnsi="Roboto" w:cs="Times New Roman"/>
                <w:color w:val="111111"/>
                <w:sz w:val="29"/>
                <w:szCs w:val="29"/>
                <w:lang w:val="en-IN" w:eastAsia="en-IN"/>
              </w:rPr>
            </w:pPr>
          </w:p>
        </w:tc>
      </w:tr>
      <w:tr w:rsidR="002D78AE" w:rsidRPr="002D78AE" w14:paraId="7D180E36" w14:textId="77777777" w:rsidTr="00D933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6911D5" w14:textId="29619F16" w:rsidR="002D78AE" w:rsidRPr="002D78AE" w:rsidRDefault="002D78AE" w:rsidP="002D78AE">
            <w:pPr>
              <w:rPr>
                <w:rFonts w:ascii="Roboto" w:eastAsia="Times New Roman" w:hAnsi="Roboto" w:cs="Times New Roman"/>
                <w:color w:val="111111"/>
                <w:sz w:val="29"/>
                <w:szCs w:val="29"/>
                <w:lang w:val="en-IN" w:eastAsia="en-IN"/>
              </w:rPr>
            </w:pPr>
          </w:p>
        </w:tc>
      </w:tr>
    </w:tbl>
    <w:p w14:paraId="54E84591" w14:textId="77777777" w:rsidR="00BD0FFB" w:rsidRPr="00BD0FFB" w:rsidRDefault="00BD0FFB" w:rsidP="00BD0FFB">
      <w:pPr>
        <w:pStyle w:val="NoSpacing"/>
      </w:pPr>
    </w:p>
    <w:sectPr w:rsidR="00BD0FFB" w:rsidRPr="00BD0FFB" w:rsidSect="002122BD">
      <w:type w:val="continuous"/>
      <w:pgSz w:w="8419" w:h="11906" w:orient="landscape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E495" w14:textId="77777777" w:rsidR="002122BD" w:rsidRDefault="002122BD" w:rsidP="00BD0FFB">
      <w:r>
        <w:separator/>
      </w:r>
    </w:p>
  </w:endnote>
  <w:endnote w:type="continuationSeparator" w:id="0">
    <w:p w14:paraId="6F5D98E9" w14:textId="77777777" w:rsidR="002122BD" w:rsidRDefault="002122BD" w:rsidP="00BD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AE70" w14:textId="77777777" w:rsidR="002122BD" w:rsidRDefault="002122BD" w:rsidP="00BD0FFB">
      <w:r>
        <w:separator/>
      </w:r>
    </w:p>
  </w:footnote>
  <w:footnote w:type="continuationSeparator" w:id="0">
    <w:p w14:paraId="0C07E20F" w14:textId="77777777" w:rsidR="002122BD" w:rsidRDefault="002122BD" w:rsidP="00BD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4210FB"/>
    <w:multiLevelType w:val="hybridMultilevel"/>
    <w:tmpl w:val="48CAD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C61C11"/>
    <w:multiLevelType w:val="hybridMultilevel"/>
    <w:tmpl w:val="E05EF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BE0CDC"/>
    <w:multiLevelType w:val="hybridMultilevel"/>
    <w:tmpl w:val="6D0E5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9248707">
    <w:abstractNumId w:val="22"/>
  </w:num>
  <w:num w:numId="2" w16cid:durableId="1304457893">
    <w:abstractNumId w:val="13"/>
  </w:num>
  <w:num w:numId="3" w16cid:durableId="1756127492">
    <w:abstractNumId w:val="10"/>
  </w:num>
  <w:num w:numId="4" w16cid:durableId="788712">
    <w:abstractNumId w:val="24"/>
  </w:num>
  <w:num w:numId="5" w16cid:durableId="1384325604">
    <w:abstractNumId w:val="14"/>
  </w:num>
  <w:num w:numId="6" w16cid:durableId="1756121714">
    <w:abstractNumId w:val="18"/>
  </w:num>
  <w:num w:numId="7" w16cid:durableId="1102649061">
    <w:abstractNumId w:val="21"/>
  </w:num>
  <w:num w:numId="8" w16cid:durableId="1039625024">
    <w:abstractNumId w:val="9"/>
  </w:num>
  <w:num w:numId="9" w16cid:durableId="2070183204">
    <w:abstractNumId w:val="7"/>
  </w:num>
  <w:num w:numId="10" w16cid:durableId="1234662476">
    <w:abstractNumId w:val="6"/>
  </w:num>
  <w:num w:numId="11" w16cid:durableId="609967935">
    <w:abstractNumId w:val="5"/>
  </w:num>
  <w:num w:numId="12" w16cid:durableId="396825278">
    <w:abstractNumId w:val="4"/>
  </w:num>
  <w:num w:numId="13" w16cid:durableId="1359968670">
    <w:abstractNumId w:val="8"/>
  </w:num>
  <w:num w:numId="14" w16cid:durableId="1102536232">
    <w:abstractNumId w:val="3"/>
  </w:num>
  <w:num w:numId="15" w16cid:durableId="1140684745">
    <w:abstractNumId w:val="2"/>
  </w:num>
  <w:num w:numId="16" w16cid:durableId="1667435803">
    <w:abstractNumId w:val="1"/>
  </w:num>
  <w:num w:numId="17" w16cid:durableId="937715768">
    <w:abstractNumId w:val="0"/>
  </w:num>
  <w:num w:numId="18" w16cid:durableId="271010372">
    <w:abstractNumId w:val="16"/>
  </w:num>
  <w:num w:numId="19" w16cid:durableId="1805931542">
    <w:abstractNumId w:val="17"/>
  </w:num>
  <w:num w:numId="20" w16cid:durableId="1610313345">
    <w:abstractNumId w:val="23"/>
  </w:num>
  <w:num w:numId="21" w16cid:durableId="752897366">
    <w:abstractNumId w:val="20"/>
  </w:num>
  <w:num w:numId="22" w16cid:durableId="1353144305">
    <w:abstractNumId w:val="12"/>
  </w:num>
  <w:num w:numId="23" w16cid:durableId="716200853">
    <w:abstractNumId w:val="25"/>
  </w:num>
  <w:num w:numId="24" w16cid:durableId="1071194822">
    <w:abstractNumId w:val="19"/>
  </w:num>
  <w:num w:numId="25" w16cid:durableId="1978803235">
    <w:abstractNumId w:val="11"/>
  </w:num>
  <w:num w:numId="26" w16cid:durableId="20081729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gutterAtTop/>
  <w:proofState w:spelling="clean" w:grammar="clean"/>
  <w:attachedTemplate r:id="rId1"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FB"/>
    <w:rsid w:val="00023F10"/>
    <w:rsid w:val="000B63FB"/>
    <w:rsid w:val="000B6E51"/>
    <w:rsid w:val="000C6329"/>
    <w:rsid w:val="000E4F11"/>
    <w:rsid w:val="000F61EB"/>
    <w:rsid w:val="00134CB4"/>
    <w:rsid w:val="001801FE"/>
    <w:rsid w:val="002122BD"/>
    <w:rsid w:val="0028273B"/>
    <w:rsid w:val="00282DD6"/>
    <w:rsid w:val="002C5B7C"/>
    <w:rsid w:val="002D78AE"/>
    <w:rsid w:val="0032552C"/>
    <w:rsid w:val="00375939"/>
    <w:rsid w:val="003E1E73"/>
    <w:rsid w:val="004C415C"/>
    <w:rsid w:val="00501770"/>
    <w:rsid w:val="00517A4C"/>
    <w:rsid w:val="005803E7"/>
    <w:rsid w:val="005B5108"/>
    <w:rsid w:val="00645252"/>
    <w:rsid w:val="006A53A4"/>
    <w:rsid w:val="006C21BA"/>
    <w:rsid w:val="006D37DC"/>
    <w:rsid w:val="006D3D74"/>
    <w:rsid w:val="006D6B13"/>
    <w:rsid w:val="00794BE6"/>
    <w:rsid w:val="007C66AC"/>
    <w:rsid w:val="007F4109"/>
    <w:rsid w:val="0083569A"/>
    <w:rsid w:val="0086723A"/>
    <w:rsid w:val="008B0F2E"/>
    <w:rsid w:val="008D3879"/>
    <w:rsid w:val="008D43E6"/>
    <w:rsid w:val="008F248D"/>
    <w:rsid w:val="009D5022"/>
    <w:rsid w:val="009F56DA"/>
    <w:rsid w:val="00A76332"/>
    <w:rsid w:val="00A9204E"/>
    <w:rsid w:val="00AC6E56"/>
    <w:rsid w:val="00B26154"/>
    <w:rsid w:val="00B90B2C"/>
    <w:rsid w:val="00BD0FFB"/>
    <w:rsid w:val="00C50A1F"/>
    <w:rsid w:val="00CA4377"/>
    <w:rsid w:val="00CB0D19"/>
    <w:rsid w:val="00CB1B2E"/>
    <w:rsid w:val="00D36523"/>
    <w:rsid w:val="00D61B92"/>
    <w:rsid w:val="00D91175"/>
    <w:rsid w:val="00D933CE"/>
    <w:rsid w:val="00DA5FA0"/>
    <w:rsid w:val="00DB0E2E"/>
    <w:rsid w:val="00DC1306"/>
    <w:rsid w:val="00E41BDF"/>
    <w:rsid w:val="00EF2A3E"/>
    <w:rsid w:val="00F0123C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2E90"/>
  <w15:chartTrackingRefBased/>
  <w15:docId w15:val="{54763441-6EFF-4902-B3A1-76F64ED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D0FFB"/>
  </w:style>
  <w:style w:type="paragraph" w:styleId="NormalWeb">
    <w:name w:val="Normal (Web)"/>
    <w:basedOn w:val="Normal"/>
    <w:uiPriority w:val="99"/>
    <w:semiHidden/>
    <w:unhideWhenUsed/>
    <w:rsid w:val="002D78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023F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5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9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324" Type="http://schemas.openxmlformats.org/officeDocument/2006/relationships/hyperlink" Target="javascript:void(0)" TargetMode="External"/><Relationship Id="rId170" Type="http://schemas.openxmlformats.org/officeDocument/2006/relationships/hyperlink" Target="javascript:void(0)" TargetMode="External"/><Relationship Id="rId226" Type="http://schemas.openxmlformats.org/officeDocument/2006/relationships/hyperlink" Target="javascript:void(0)" TargetMode="External"/><Relationship Id="rId268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335" Type="http://schemas.openxmlformats.org/officeDocument/2006/relationships/hyperlink" Target="javascript:void(0)" TargetMode="External"/><Relationship Id="rId5" Type="http://schemas.openxmlformats.org/officeDocument/2006/relationships/styles" Target="styles.xml"/><Relationship Id="rId181" Type="http://schemas.openxmlformats.org/officeDocument/2006/relationships/hyperlink" Target="javascript:void(0)" TargetMode="External"/><Relationship Id="rId237" Type="http://schemas.openxmlformats.org/officeDocument/2006/relationships/hyperlink" Target="javascript:void(0)" TargetMode="External"/><Relationship Id="rId279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290" Type="http://schemas.openxmlformats.org/officeDocument/2006/relationships/hyperlink" Target="javascript:void(0)" TargetMode="External"/><Relationship Id="rId304" Type="http://schemas.openxmlformats.org/officeDocument/2006/relationships/hyperlink" Target="javascript:void(0)" TargetMode="External"/><Relationship Id="rId346" Type="http://schemas.openxmlformats.org/officeDocument/2006/relationships/theme" Target="theme/theme1.xm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206" Type="http://schemas.openxmlformats.org/officeDocument/2006/relationships/hyperlink" Target="javascript:void(0)" TargetMode="External"/><Relationship Id="rId248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315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61" Type="http://schemas.openxmlformats.org/officeDocument/2006/relationships/hyperlink" Target="javascript:void(0)" TargetMode="External"/><Relationship Id="rId217" Type="http://schemas.openxmlformats.org/officeDocument/2006/relationships/hyperlink" Target="javascript:void(0)" TargetMode="External"/><Relationship Id="rId259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270" Type="http://schemas.openxmlformats.org/officeDocument/2006/relationships/hyperlink" Target="javascript:void(0)" TargetMode="External"/><Relationship Id="rId326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72" Type="http://schemas.openxmlformats.org/officeDocument/2006/relationships/hyperlink" Target="javascript:void(0)" TargetMode="External"/><Relationship Id="rId228" Type="http://schemas.openxmlformats.org/officeDocument/2006/relationships/hyperlink" Target="javascript:void(0)" TargetMode="External"/><Relationship Id="rId281" Type="http://schemas.openxmlformats.org/officeDocument/2006/relationships/hyperlink" Target="javascript:void(0)" TargetMode="External"/><Relationship Id="rId337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7" Type="http://schemas.openxmlformats.org/officeDocument/2006/relationships/webSettings" Target="webSettings.xml"/><Relationship Id="rId183" Type="http://schemas.openxmlformats.org/officeDocument/2006/relationships/hyperlink" Target="javascript:void(0)" TargetMode="External"/><Relationship Id="rId239" Type="http://schemas.openxmlformats.org/officeDocument/2006/relationships/hyperlink" Target="javascript:void(0)" TargetMode="External"/><Relationship Id="rId250" Type="http://schemas.openxmlformats.org/officeDocument/2006/relationships/hyperlink" Target="javascript:void(0)" TargetMode="External"/><Relationship Id="rId292" Type="http://schemas.openxmlformats.org/officeDocument/2006/relationships/hyperlink" Target="javascript:void(0)" TargetMode="External"/><Relationship Id="rId306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4" Type="http://schemas.openxmlformats.org/officeDocument/2006/relationships/hyperlink" Target="javascript:void(0)" TargetMode="External"/><Relationship Id="rId208" Type="http://schemas.openxmlformats.org/officeDocument/2006/relationships/hyperlink" Target="javascript:void(0)" TargetMode="External"/><Relationship Id="rId261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282" Type="http://schemas.openxmlformats.org/officeDocument/2006/relationships/hyperlink" Target="javascript:void(0)" TargetMode="External"/><Relationship Id="rId317" Type="http://schemas.openxmlformats.org/officeDocument/2006/relationships/hyperlink" Target="javascript:void(0)" TargetMode="External"/><Relationship Id="rId338" Type="http://schemas.openxmlformats.org/officeDocument/2006/relationships/hyperlink" Target="javascript:void(0)" TargetMode="External"/><Relationship Id="rId8" Type="http://schemas.openxmlformats.org/officeDocument/2006/relationships/footnotes" Target="footnotes.xm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163" Type="http://schemas.openxmlformats.org/officeDocument/2006/relationships/hyperlink" Target="javascript:void(0)" TargetMode="External"/><Relationship Id="rId184" Type="http://schemas.openxmlformats.org/officeDocument/2006/relationships/hyperlink" Target="javascript:void(0)" TargetMode="External"/><Relationship Id="rId219" Type="http://schemas.openxmlformats.org/officeDocument/2006/relationships/hyperlink" Target="javascript:void(0)" TargetMode="External"/><Relationship Id="rId230" Type="http://schemas.openxmlformats.org/officeDocument/2006/relationships/hyperlink" Target="javascript:void(0)" TargetMode="External"/><Relationship Id="rId251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272" Type="http://schemas.openxmlformats.org/officeDocument/2006/relationships/hyperlink" Target="javascript:void(0)" TargetMode="External"/><Relationship Id="rId293" Type="http://schemas.openxmlformats.org/officeDocument/2006/relationships/hyperlink" Target="javascript:void(0)" TargetMode="External"/><Relationship Id="rId307" Type="http://schemas.openxmlformats.org/officeDocument/2006/relationships/hyperlink" Target="javascript:void(0)" TargetMode="External"/><Relationship Id="rId328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74" Type="http://schemas.openxmlformats.org/officeDocument/2006/relationships/hyperlink" Target="javascript:void(0)" TargetMode="External"/><Relationship Id="rId195" Type="http://schemas.openxmlformats.org/officeDocument/2006/relationships/hyperlink" Target="javascript:void(0)" TargetMode="External"/><Relationship Id="rId209" Type="http://schemas.openxmlformats.org/officeDocument/2006/relationships/hyperlink" Target="javascript:void(0)" TargetMode="External"/><Relationship Id="rId220" Type="http://schemas.openxmlformats.org/officeDocument/2006/relationships/hyperlink" Target="javascript:void(0)" TargetMode="External"/><Relationship Id="rId241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262" Type="http://schemas.openxmlformats.org/officeDocument/2006/relationships/hyperlink" Target="javascript:void(0)" TargetMode="External"/><Relationship Id="rId283" Type="http://schemas.openxmlformats.org/officeDocument/2006/relationships/hyperlink" Target="javascript:void(0)" TargetMode="External"/><Relationship Id="rId318" Type="http://schemas.openxmlformats.org/officeDocument/2006/relationships/hyperlink" Target="javascript:void(0)" TargetMode="External"/><Relationship Id="rId339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64" Type="http://schemas.openxmlformats.org/officeDocument/2006/relationships/hyperlink" Target="javascript:void(0)" TargetMode="External"/><Relationship Id="rId185" Type="http://schemas.openxmlformats.org/officeDocument/2006/relationships/hyperlink" Target="javascript:void(0)" TargetMode="External"/><Relationship Id="rId9" Type="http://schemas.openxmlformats.org/officeDocument/2006/relationships/endnotes" Target="endnotes.xml"/><Relationship Id="rId210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31" Type="http://schemas.openxmlformats.org/officeDocument/2006/relationships/hyperlink" Target="javascript:void(0)" TargetMode="External"/><Relationship Id="rId252" Type="http://schemas.openxmlformats.org/officeDocument/2006/relationships/hyperlink" Target="javascript:void(0)" TargetMode="External"/><Relationship Id="rId273" Type="http://schemas.openxmlformats.org/officeDocument/2006/relationships/hyperlink" Target="javascript:void(0)" TargetMode="External"/><Relationship Id="rId294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329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75" Type="http://schemas.openxmlformats.org/officeDocument/2006/relationships/hyperlink" Target="javascript:void(0)" TargetMode="External"/><Relationship Id="rId340" Type="http://schemas.openxmlformats.org/officeDocument/2006/relationships/hyperlink" Target="javascript:void(0)" TargetMode="External"/><Relationship Id="rId196" Type="http://schemas.openxmlformats.org/officeDocument/2006/relationships/hyperlink" Target="javascript:void(0)" TargetMode="External"/><Relationship Id="rId200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221" Type="http://schemas.openxmlformats.org/officeDocument/2006/relationships/hyperlink" Target="javascript:void(0)" TargetMode="External"/><Relationship Id="rId242" Type="http://schemas.openxmlformats.org/officeDocument/2006/relationships/hyperlink" Target="javascript:void(0)" TargetMode="External"/><Relationship Id="rId263" Type="http://schemas.openxmlformats.org/officeDocument/2006/relationships/hyperlink" Target="javascript:void(0)" TargetMode="External"/><Relationship Id="rId284" Type="http://schemas.openxmlformats.org/officeDocument/2006/relationships/hyperlink" Target="javascript:void(0)" TargetMode="External"/><Relationship Id="rId319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330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165" Type="http://schemas.openxmlformats.org/officeDocument/2006/relationships/hyperlink" Target="javascript:void(0)" TargetMode="External"/><Relationship Id="rId186" Type="http://schemas.openxmlformats.org/officeDocument/2006/relationships/hyperlink" Target="javascript:void(0)" TargetMode="External"/><Relationship Id="rId211" Type="http://schemas.openxmlformats.org/officeDocument/2006/relationships/hyperlink" Target="javascript:void(0)" TargetMode="External"/><Relationship Id="rId232" Type="http://schemas.openxmlformats.org/officeDocument/2006/relationships/hyperlink" Target="javascript:void(0)" TargetMode="External"/><Relationship Id="rId253" Type="http://schemas.openxmlformats.org/officeDocument/2006/relationships/hyperlink" Target="javascript:void(0)" TargetMode="External"/><Relationship Id="rId274" Type="http://schemas.openxmlformats.org/officeDocument/2006/relationships/hyperlink" Target="javascript:void(0)" TargetMode="External"/><Relationship Id="rId295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320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Relationship Id="rId176" Type="http://schemas.openxmlformats.org/officeDocument/2006/relationships/hyperlink" Target="javascript:void(0)" TargetMode="External"/><Relationship Id="rId197" Type="http://schemas.openxmlformats.org/officeDocument/2006/relationships/hyperlink" Target="javascript:void(0)" TargetMode="External"/><Relationship Id="rId341" Type="http://schemas.openxmlformats.org/officeDocument/2006/relationships/hyperlink" Target="javascript:void(0)" TargetMode="External"/><Relationship Id="rId201" Type="http://schemas.openxmlformats.org/officeDocument/2006/relationships/hyperlink" Target="javascript:void(0)" TargetMode="External"/><Relationship Id="rId222" Type="http://schemas.openxmlformats.org/officeDocument/2006/relationships/hyperlink" Target="javascript:void(0)" TargetMode="External"/><Relationship Id="rId243" Type="http://schemas.openxmlformats.org/officeDocument/2006/relationships/hyperlink" Target="javascript:void(0)" TargetMode="External"/><Relationship Id="rId264" Type="http://schemas.openxmlformats.org/officeDocument/2006/relationships/hyperlink" Target="javascript:void(0)" TargetMode="External"/><Relationship Id="rId285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310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187" Type="http://schemas.openxmlformats.org/officeDocument/2006/relationships/hyperlink" Target="javascript:void(0)" TargetMode="External"/><Relationship Id="rId331" Type="http://schemas.openxmlformats.org/officeDocument/2006/relationships/hyperlink" Target="javascript:void(0)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javascript:void(0)" TargetMode="External"/><Relationship Id="rId233" Type="http://schemas.openxmlformats.org/officeDocument/2006/relationships/hyperlink" Target="javascript:void(0)" TargetMode="External"/><Relationship Id="rId254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275" Type="http://schemas.openxmlformats.org/officeDocument/2006/relationships/hyperlink" Target="javascript:void(0)" TargetMode="External"/><Relationship Id="rId296" Type="http://schemas.openxmlformats.org/officeDocument/2006/relationships/hyperlink" Target="javascript:void(0)" TargetMode="External"/><Relationship Id="rId300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177" Type="http://schemas.openxmlformats.org/officeDocument/2006/relationships/hyperlink" Target="javascript:void(0)" TargetMode="External"/><Relationship Id="rId198" Type="http://schemas.openxmlformats.org/officeDocument/2006/relationships/hyperlink" Target="javascript:void(0)" TargetMode="External"/><Relationship Id="rId321" Type="http://schemas.openxmlformats.org/officeDocument/2006/relationships/hyperlink" Target="javascript:void(0)" TargetMode="External"/><Relationship Id="rId342" Type="http://schemas.openxmlformats.org/officeDocument/2006/relationships/hyperlink" Target="javascript:void(0)" TargetMode="External"/><Relationship Id="rId202" Type="http://schemas.openxmlformats.org/officeDocument/2006/relationships/hyperlink" Target="javascript:void(0)" TargetMode="External"/><Relationship Id="rId223" Type="http://schemas.openxmlformats.org/officeDocument/2006/relationships/hyperlink" Target="javascript:void(0)" TargetMode="External"/><Relationship Id="rId244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65" Type="http://schemas.openxmlformats.org/officeDocument/2006/relationships/hyperlink" Target="javascript:void(0)" TargetMode="External"/><Relationship Id="rId286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167" Type="http://schemas.openxmlformats.org/officeDocument/2006/relationships/hyperlink" Target="javascript:void(0)" TargetMode="External"/><Relationship Id="rId188" Type="http://schemas.openxmlformats.org/officeDocument/2006/relationships/hyperlink" Target="javascript:void(0)" TargetMode="External"/><Relationship Id="rId311" Type="http://schemas.openxmlformats.org/officeDocument/2006/relationships/hyperlink" Target="javascript:void(0)" TargetMode="External"/><Relationship Id="rId332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213" Type="http://schemas.openxmlformats.org/officeDocument/2006/relationships/hyperlink" Target="javascript:void(0)" TargetMode="External"/><Relationship Id="rId234" Type="http://schemas.openxmlformats.org/officeDocument/2006/relationships/hyperlink" Target="javascript:void(0)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javascript:void(0)" TargetMode="External"/><Relationship Id="rId255" Type="http://schemas.openxmlformats.org/officeDocument/2006/relationships/hyperlink" Target="javascript:void(0)" TargetMode="External"/><Relationship Id="rId276" Type="http://schemas.openxmlformats.org/officeDocument/2006/relationships/hyperlink" Target="javascript:void(0)" TargetMode="External"/><Relationship Id="rId29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178" Type="http://schemas.openxmlformats.org/officeDocument/2006/relationships/hyperlink" Target="javascript:void(0)" TargetMode="External"/><Relationship Id="rId301" Type="http://schemas.openxmlformats.org/officeDocument/2006/relationships/hyperlink" Target="javascript:void(0)" TargetMode="External"/><Relationship Id="rId322" Type="http://schemas.openxmlformats.org/officeDocument/2006/relationships/hyperlink" Target="javascript:void(0)" TargetMode="External"/><Relationship Id="rId343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199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224" Type="http://schemas.openxmlformats.org/officeDocument/2006/relationships/hyperlink" Target="javascript:void(0)" TargetMode="External"/><Relationship Id="rId245" Type="http://schemas.openxmlformats.org/officeDocument/2006/relationships/hyperlink" Target="javascript:void(0)" TargetMode="External"/><Relationship Id="rId266" Type="http://schemas.openxmlformats.org/officeDocument/2006/relationships/hyperlink" Target="javascript:void(0)" TargetMode="External"/><Relationship Id="rId28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168" Type="http://schemas.openxmlformats.org/officeDocument/2006/relationships/hyperlink" Target="javascript:void(0)" TargetMode="External"/><Relationship Id="rId312" Type="http://schemas.openxmlformats.org/officeDocument/2006/relationships/hyperlink" Target="javascript:void(0)" TargetMode="External"/><Relationship Id="rId333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189" Type="http://schemas.openxmlformats.org/officeDocument/2006/relationships/hyperlink" Target="javascript:void(0)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javascript:void(0)" TargetMode="External"/><Relationship Id="rId235" Type="http://schemas.openxmlformats.org/officeDocument/2006/relationships/hyperlink" Target="javascript:void(0)" TargetMode="External"/><Relationship Id="rId256" Type="http://schemas.openxmlformats.org/officeDocument/2006/relationships/hyperlink" Target="javascript:void(0)" TargetMode="External"/><Relationship Id="rId277" Type="http://schemas.openxmlformats.org/officeDocument/2006/relationships/hyperlink" Target="javascript:void(0)" TargetMode="External"/><Relationship Id="rId298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302" Type="http://schemas.openxmlformats.org/officeDocument/2006/relationships/hyperlink" Target="javascript:void(0)" TargetMode="External"/><Relationship Id="rId323" Type="http://schemas.openxmlformats.org/officeDocument/2006/relationships/hyperlink" Target="javascript:void(0)" TargetMode="External"/><Relationship Id="rId344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179" Type="http://schemas.openxmlformats.org/officeDocument/2006/relationships/hyperlink" Target="javascript:void(0)" TargetMode="External"/><Relationship Id="rId190" Type="http://schemas.openxmlformats.org/officeDocument/2006/relationships/hyperlink" Target="javascript:void(0)" TargetMode="External"/><Relationship Id="rId204" Type="http://schemas.openxmlformats.org/officeDocument/2006/relationships/hyperlink" Target="javascript:void(0)" TargetMode="External"/><Relationship Id="rId225" Type="http://schemas.openxmlformats.org/officeDocument/2006/relationships/hyperlink" Target="javascript:void(0)" TargetMode="External"/><Relationship Id="rId246" Type="http://schemas.openxmlformats.org/officeDocument/2006/relationships/hyperlink" Target="javascript:void(0)" TargetMode="External"/><Relationship Id="rId267" Type="http://schemas.openxmlformats.org/officeDocument/2006/relationships/hyperlink" Target="javascript:void(0)" TargetMode="External"/><Relationship Id="rId288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313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334" Type="http://schemas.openxmlformats.org/officeDocument/2006/relationships/hyperlink" Target="javascript:void(0)" TargetMode="External"/><Relationship Id="rId4" Type="http://schemas.openxmlformats.org/officeDocument/2006/relationships/numbering" Target="numbering.xml"/><Relationship Id="rId180" Type="http://schemas.openxmlformats.org/officeDocument/2006/relationships/hyperlink" Target="javascript:void(0)" TargetMode="External"/><Relationship Id="rId215" Type="http://schemas.openxmlformats.org/officeDocument/2006/relationships/hyperlink" Target="javascript:void(0)" TargetMode="External"/><Relationship Id="rId236" Type="http://schemas.openxmlformats.org/officeDocument/2006/relationships/hyperlink" Target="javascript:void(0)" TargetMode="External"/><Relationship Id="rId257" Type="http://schemas.openxmlformats.org/officeDocument/2006/relationships/hyperlink" Target="javascript:void(0)" TargetMode="External"/><Relationship Id="rId278" Type="http://schemas.openxmlformats.org/officeDocument/2006/relationships/hyperlink" Target="javascript:void(0)" TargetMode="External"/><Relationship Id="rId303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345" Type="http://schemas.openxmlformats.org/officeDocument/2006/relationships/fontTable" Target="fontTable.xml"/><Relationship Id="rId191" Type="http://schemas.openxmlformats.org/officeDocument/2006/relationships/hyperlink" Target="javascript:void(0)" TargetMode="External"/><Relationship Id="rId205" Type="http://schemas.openxmlformats.org/officeDocument/2006/relationships/hyperlink" Target="javascript:void(0)" TargetMode="External"/><Relationship Id="rId247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28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314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hyperlink" Target="javascript:void(0)" TargetMode="External"/><Relationship Id="rId216" Type="http://schemas.openxmlformats.org/officeDocument/2006/relationships/hyperlink" Target="javascript:void(0)" TargetMode="External"/><Relationship Id="rId258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325" Type="http://schemas.openxmlformats.org/officeDocument/2006/relationships/hyperlink" Target="javascript:void(0)" TargetMode="External"/><Relationship Id="rId171" Type="http://schemas.openxmlformats.org/officeDocument/2006/relationships/hyperlink" Target="javascript:void(0)" TargetMode="External"/><Relationship Id="rId227" Type="http://schemas.openxmlformats.org/officeDocument/2006/relationships/hyperlink" Target="javascript:void(0)" TargetMode="External"/><Relationship Id="rId269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280" Type="http://schemas.openxmlformats.org/officeDocument/2006/relationships/hyperlink" Target="http://www.warsindia.org" TargetMode="External"/><Relationship Id="rId336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82" Type="http://schemas.openxmlformats.org/officeDocument/2006/relationships/hyperlink" Target="javascript:void(0)" TargetMode="External"/><Relationship Id="rId6" Type="http://schemas.openxmlformats.org/officeDocument/2006/relationships/settings" Target="settings.xml"/><Relationship Id="rId238" Type="http://schemas.openxmlformats.org/officeDocument/2006/relationships/hyperlink" Target="javascript:void(0)" TargetMode="External"/><Relationship Id="rId291" Type="http://schemas.openxmlformats.org/officeDocument/2006/relationships/hyperlink" Target="javascript:void(0)" TargetMode="External"/><Relationship Id="rId305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93" Type="http://schemas.openxmlformats.org/officeDocument/2006/relationships/hyperlink" Target="javascript:void(0)" TargetMode="External"/><Relationship Id="rId207" Type="http://schemas.openxmlformats.org/officeDocument/2006/relationships/hyperlink" Target="javascript:void(0)" TargetMode="External"/><Relationship Id="rId249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260" Type="http://schemas.openxmlformats.org/officeDocument/2006/relationships/hyperlink" Target="javascript:void(0)" TargetMode="External"/><Relationship Id="rId316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62" Type="http://schemas.openxmlformats.org/officeDocument/2006/relationships/hyperlink" Target="javascript:void(0)" TargetMode="External"/><Relationship Id="rId218" Type="http://schemas.openxmlformats.org/officeDocument/2006/relationships/hyperlink" Target="javascript:void(0)" TargetMode="External"/><Relationship Id="rId27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327" Type="http://schemas.openxmlformats.org/officeDocument/2006/relationships/hyperlink" Target="javascript:void(0)" TargetMode="External"/><Relationship Id="rId173" Type="http://schemas.openxmlformats.org/officeDocument/2006/relationships/hyperlink" Target="javascript:void(0)" TargetMode="External"/><Relationship Id="rId229" Type="http://schemas.openxmlformats.org/officeDocument/2006/relationships/hyperlink" Target="javascript:void(0)" TargetMode="External"/><Relationship Id="rId240" Type="http://schemas.openxmlformats.org/officeDocument/2006/relationships/hyperlink" Target="javascript:void(0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B6141410-F875-462C-B7A7-2ED281983565%7d\%7bBFDEFF35-1146-4DA5-8AB7-3BBBB87C3E7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{BFDEFF35-1146-4DA5-8AB7-3BBBB87C3E7A}tf02786999_win32</Template>
  <TotalTime>568</TotalTime>
  <Pages>45</Pages>
  <Words>6708</Words>
  <Characters>38240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 hp</cp:lastModifiedBy>
  <cp:revision>9</cp:revision>
  <dcterms:created xsi:type="dcterms:W3CDTF">2024-01-21T13:31:00Z</dcterms:created>
  <dcterms:modified xsi:type="dcterms:W3CDTF">2024-01-26T20:03:00Z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